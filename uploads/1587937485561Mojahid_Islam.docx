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2EA" w:rsidRDefault="001848C9">
      <w:pPr>
        <w:spacing w:before="18"/>
        <w:ind w:left="4344" w:right="4287"/>
        <w:jc w:val="center"/>
        <w:rPr>
          <w:rFonts w:ascii="Droid Serif" w:eastAsia="Droid Serif" w:hAnsi="Droid Serif" w:cs="Droid Serif"/>
          <w:b/>
          <w:sz w:val="32"/>
          <w:szCs w:val="32"/>
        </w:rPr>
      </w:pPr>
      <w:r>
        <w:rPr>
          <w:rFonts w:ascii="Droid Serif" w:eastAsia="Droid Serif" w:hAnsi="Droid Serif" w:cs="Droid Serif"/>
          <w:b/>
          <w:sz w:val="32"/>
          <w:szCs w:val="32"/>
        </w:rPr>
        <w:t xml:space="preserve"> </w:t>
      </w:r>
    </w:p>
    <w:p w:rsidR="00E2517D" w:rsidRDefault="00D32968">
      <w:pPr>
        <w:spacing w:before="18"/>
        <w:ind w:left="4344" w:right="4287"/>
        <w:jc w:val="center"/>
        <w:rPr>
          <w:rFonts w:ascii="Droid Serif" w:eastAsia="Droid Serif" w:hAnsi="Droid Serif" w:cs="Droid Serif"/>
          <w:b/>
          <w:sz w:val="32"/>
          <w:szCs w:val="32"/>
        </w:rPr>
      </w:pPr>
      <w:r>
        <w:rPr>
          <w:rFonts w:ascii="Droid Serif" w:eastAsia="Droid Serif" w:hAnsi="Droid Serif" w:cs="Droid Serif"/>
          <w:b/>
          <w:sz w:val="32"/>
          <w:szCs w:val="32"/>
        </w:rPr>
        <w:t>Mojahid Islam</w:t>
      </w:r>
    </w:p>
    <w:p w:rsidR="00FA2556" w:rsidRDefault="00FA2556">
      <w:pPr>
        <w:spacing w:before="18"/>
        <w:ind w:left="4344" w:right="4287"/>
        <w:jc w:val="center"/>
        <w:rPr>
          <w:rFonts w:ascii="Droid Serif" w:eastAsia="Droid Serif" w:hAnsi="Droid Serif" w:cs="Droid Serif"/>
          <w:sz w:val="32"/>
          <w:szCs w:val="32"/>
        </w:rPr>
      </w:pPr>
      <w:r>
        <w:rPr>
          <w:rFonts w:ascii="Trebuchet MS" w:eastAsia="Trebuchet MS" w:hAnsi="Trebuchet MS" w:cs="Trebuchet MS"/>
          <w:color w:val="202020"/>
          <w:position w:val="-2"/>
        </w:rPr>
        <w:t>Age</w:t>
      </w:r>
      <w:r w:rsidR="00B53BB7">
        <w:rPr>
          <w:rFonts w:ascii="Trebuchet MS" w:eastAsia="Trebuchet MS" w:hAnsi="Trebuchet MS" w:cs="Trebuchet MS"/>
          <w:color w:val="202020"/>
          <w:position w:val="-2"/>
        </w:rPr>
        <w:t>: 31</w:t>
      </w:r>
      <w:r>
        <w:rPr>
          <w:rFonts w:ascii="Trebuchet MS" w:eastAsia="Trebuchet MS" w:hAnsi="Trebuchet MS" w:cs="Trebuchet MS"/>
          <w:color w:val="202020"/>
          <w:position w:val="-2"/>
        </w:rPr>
        <w:t xml:space="preserve"> | Male</w:t>
      </w:r>
    </w:p>
    <w:p w:rsidR="00E2517D" w:rsidRDefault="00E2517D">
      <w:pPr>
        <w:spacing w:before="2" w:line="140" w:lineRule="exact"/>
        <w:rPr>
          <w:sz w:val="15"/>
          <w:szCs w:val="15"/>
        </w:rPr>
      </w:pPr>
    </w:p>
    <w:p w:rsidR="00E2517D" w:rsidRDefault="00E2517D">
      <w:pPr>
        <w:spacing w:line="200" w:lineRule="exact"/>
      </w:pPr>
    </w:p>
    <w:p w:rsidR="00E2517D" w:rsidRDefault="006138C5">
      <w:pPr>
        <w:spacing w:before="29" w:line="240" w:lineRule="exact"/>
        <w:ind w:left="400"/>
        <w:rPr>
          <w:rFonts w:ascii="Trebuchet MS" w:eastAsia="Trebuchet MS" w:hAnsi="Trebuchet MS" w:cs="Trebuchet MS"/>
          <w:sz w:val="21"/>
          <w:szCs w:val="21"/>
        </w:rPr>
        <w:sectPr w:rsidR="00E2517D">
          <w:pgSz w:w="11860" w:h="14300"/>
          <w:pgMar w:top="80" w:right="260" w:bottom="280" w:left="340" w:header="720" w:footer="720" w:gutter="0"/>
          <w:cols w:space="720"/>
        </w:sectPr>
      </w:pPr>
      <w:hyperlink r:id="rId8">
        <w:r w:rsidR="00DC1859">
          <w:rPr>
            <w:rFonts w:ascii="Trebuchet MS" w:eastAsia="Trebuchet MS" w:hAnsi="Trebuchet MS" w:cs="Trebuchet MS"/>
            <w:sz w:val="21"/>
            <w:szCs w:val="21"/>
          </w:rPr>
          <w:t xml:space="preserve">Software Developer                                                                                  </w:t>
        </w:r>
        <w:r w:rsidR="00BC48A8">
          <w:rPr>
            <w:rFonts w:ascii="Trebuchet MS" w:eastAsia="Trebuchet MS" w:hAnsi="Trebuchet MS" w:cs="Trebuchet MS"/>
            <w:sz w:val="21"/>
            <w:szCs w:val="21"/>
          </w:rPr>
          <w:tab/>
        </w:r>
        <w:r w:rsidR="00F42EC7">
          <w:rPr>
            <w:rFonts w:ascii="Trebuchet MS" w:eastAsia="Trebuchet MS" w:hAnsi="Trebuchet MS" w:cs="Trebuchet MS"/>
            <w:sz w:val="21"/>
            <w:szCs w:val="21"/>
          </w:rPr>
          <w:tab/>
        </w:r>
        <w:r w:rsidR="00D32968">
          <w:rPr>
            <w:rFonts w:ascii="Trebuchet MS" w:eastAsia="Trebuchet MS" w:hAnsi="Trebuchet MS" w:cs="Trebuchet MS"/>
            <w:sz w:val="21"/>
            <w:szCs w:val="21"/>
          </w:rPr>
          <w:t>mojahidi96</w:t>
        </w:r>
        <w:r w:rsidR="00DC1859">
          <w:rPr>
            <w:rFonts w:ascii="Trebuchet MS" w:eastAsia="Trebuchet MS" w:hAnsi="Trebuchet MS" w:cs="Trebuchet MS"/>
            <w:sz w:val="21"/>
            <w:szCs w:val="21"/>
          </w:rPr>
          <w:t>@gmail.com</w:t>
        </w:r>
      </w:hyperlink>
    </w:p>
    <w:p w:rsidR="00E2517D" w:rsidRDefault="00DC1859">
      <w:pPr>
        <w:spacing w:before="39"/>
        <w:ind w:left="380" w:right="-51"/>
        <w:rPr>
          <w:rFonts w:ascii="Trebuchet MS" w:eastAsia="Trebuchet MS" w:hAnsi="Trebuchet MS" w:cs="Trebuchet MS"/>
          <w:sz w:val="21"/>
          <w:szCs w:val="21"/>
        </w:rPr>
      </w:pPr>
      <w:r>
        <w:rPr>
          <w:rFonts w:ascii="Trebuchet MS" w:eastAsia="Trebuchet MS" w:hAnsi="Trebuchet MS" w:cs="Trebuchet MS"/>
          <w:sz w:val="21"/>
          <w:szCs w:val="21"/>
        </w:rPr>
        <w:lastRenderedPageBreak/>
        <w:t>Noida | Open for Relocation</w:t>
      </w:r>
    </w:p>
    <w:p w:rsidR="00E2517D" w:rsidRDefault="00DC1859">
      <w:pPr>
        <w:spacing w:before="59" w:line="240" w:lineRule="exact"/>
        <w:rPr>
          <w:rFonts w:ascii="Trebuchet MS" w:eastAsia="Trebuchet MS" w:hAnsi="Trebuchet MS" w:cs="Trebuchet MS"/>
          <w:sz w:val="21"/>
          <w:szCs w:val="21"/>
        </w:rPr>
        <w:sectPr w:rsidR="00E2517D">
          <w:type w:val="continuous"/>
          <w:pgSz w:w="11860" w:h="14300"/>
          <w:pgMar w:top="80" w:right="260" w:bottom="280" w:left="340" w:header="720" w:footer="720" w:gutter="0"/>
          <w:cols w:num="2" w:space="720" w:equalWidth="0">
            <w:col w:w="3198" w:space="4102"/>
            <w:col w:w="3960"/>
          </w:cols>
        </w:sectPr>
      </w:pPr>
      <w:r>
        <w:br w:type="column"/>
      </w:r>
      <w:r w:rsidR="00D32968">
        <w:lastRenderedPageBreak/>
        <w:t xml:space="preserve">  </w:t>
      </w:r>
      <w:r w:rsidR="00BC48A8">
        <w:t xml:space="preserve">          </w:t>
      </w:r>
      <w:r w:rsidR="00F42EC7">
        <w:tab/>
        <w:t xml:space="preserve">            </w:t>
      </w:r>
      <w:r>
        <w:rPr>
          <w:rFonts w:ascii="Trebuchet MS" w:eastAsia="Trebuchet MS" w:hAnsi="Trebuchet MS" w:cs="Trebuchet MS"/>
          <w:sz w:val="21"/>
          <w:szCs w:val="21"/>
        </w:rPr>
        <w:t>+91-</w:t>
      </w:r>
      <w:r w:rsidR="00D32968">
        <w:rPr>
          <w:rFonts w:ascii="Trebuchet MS" w:eastAsia="Trebuchet MS" w:hAnsi="Trebuchet MS" w:cs="Trebuchet MS"/>
          <w:sz w:val="21"/>
          <w:szCs w:val="21"/>
        </w:rPr>
        <w:t>7533049946</w:t>
      </w:r>
    </w:p>
    <w:p w:rsidR="00E2517D" w:rsidRDefault="00E2517D">
      <w:pPr>
        <w:spacing w:before="2" w:line="120" w:lineRule="exact"/>
        <w:rPr>
          <w:sz w:val="12"/>
          <w:szCs w:val="12"/>
        </w:rPr>
      </w:pPr>
    </w:p>
    <w:p w:rsidR="00E2517D" w:rsidRDefault="003415CC">
      <w:pPr>
        <w:spacing w:line="200" w:lineRule="exact"/>
      </w:pPr>
      <w:r>
        <w:rPr>
          <w:noProof/>
        </w:rPr>
        <w:pict>
          <v:group id="_x0000_s1329" style="position:absolute;margin-left:16.4pt;margin-top:5.6pt;width:564.8pt;height:23.9pt;z-index:-251625984;mso-position-horizontal-relative:page" coordorigin="670,-37" coordsize="10480,381">
            <v:shape id="_x0000_s1330" style="position:absolute;left:11132;top:-15;width:14;height:316" coordorigin="11132,-15" coordsize="14,316" path="m11132,301r14,l11146,-15r-14,l11132,301xe" fillcolor="#d9edf2" stroked="f">
              <v:path arrowok="t"/>
            </v:shape>
            <v:shape id="_x0000_s1331" style="position:absolute;left:680;top:-10;width:10464;height:0" coordorigin="680,-10" coordsize="10464,0" path="m680,-10r10464,e" filled="f" strokecolor="#000009" strokeweight=".6pt">
              <v:path arrowok="t"/>
            </v:shape>
            <v:shape id="_x0000_s1332" style="position:absolute;left:11132;top:296;width:12;height:0" coordorigin="11132,296" coordsize="12,0" path="m11132,296r12,e" filled="f" strokecolor="#000009" strokeweight=".6pt">
              <v:path arrowok="t"/>
            </v:shape>
            <v:shape id="_x0000_s1333" style="position:absolute;left:680;top:-27;width:10452;height:362" coordorigin="680,-27" coordsize="10452,362" path="m680,335r10452,l11132,-27,680,-27r,362xe" fillcolor="#f2e5f4" stroked="f">
              <v:path arrowok="t"/>
            </v:shape>
            <w10:wrap anchorx="page"/>
          </v:group>
        </w:pict>
      </w:r>
    </w:p>
    <w:p w:rsidR="00E2517D" w:rsidRPr="003415CC" w:rsidRDefault="00DC1859" w:rsidP="003415CC">
      <w:pPr>
        <w:spacing w:before="29"/>
        <w:ind w:left="120"/>
        <w:rPr>
          <w:rFonts w:ascii="Trebuchet MS" w:eastAsia="Trebuchet MS" w:hAnsi="Trebuchet MS" w:cs="Trebuchet MS"/>
          <w:b/>
          <w:color w:val="202020"/>
          <w:sz w:val="26"/>
          <w:szCs w:val="26"/>
        </w:rPr>
      </w:pPr>
      <w:r w:rsidRPr="003415CC">
        <w:rPr>
          <w:rFonts w:ascii="Trebuchet MS" w:eastAsia="Trebuchet MS" w:hAnsi="Trebuchet MS" w:cs="Trebuchet MS"/>
          <w:b/>
          <w:color w:val="202020"/>
          <w:sz w:val="26"/>
          <w:szCs w:val="26"/>
        </w:rPr>
        <w:t>Career Summary</w:t>
      </w:r>
    </w:p>
    <w:p w:rsidR="00E2517D" w:rsidRDefault="00E2517D">
      <w:pPr>
        <w:spacing w:before="8" w:line="220" w:lineRule="exact"/>
        <w:rPr>
          <w:sz w:val="22"/>
          <w:szCs w:val="22"/>
        </w:rPr>
      </w:pPr>
    </w:p>
    <w:p w:rsidR="00E2517D" w:rsidRDefault="00DC1859" w:rsidP="00796FA5">
      <w:pPr>
        <w:spacing w:before="35" w:line="240" w:lineRule="exact"/>
        <w:ind w:left="340" w:right="803"/>
        <w:rPr>
          <w:sz w:val="28"/>
          <w:szCs w:val="28"/>
        </w:rPr>
      </w:pPr>
      <w:r>
        <w:rPr>
          <w:rFonts w:ascii="Trebuchet MS" w:eastAsia="Trebuchet MS" w:hAnsi="Trebuchet MS" w:cs="Trebuchet MS"/>
          <w:sz w:val="21"/>
          <w:szCs w:val="21"/>
        </w:rPr>
        <w:t>4</w:t>
      </w:r>
      <w:r w:rsidR="00465606">
        <w:rPr>
          <w:rFonts w:ascii="Trebuchet MS" w:eastAsia="Trebuchet MS" w:hAnsi="Trebuchet MS" w:cs="Trebuchet MS"/>
          <w:sz w:val="21"/>
          <w:szCs w:val="21"/>
        </w:rPr>
        <w:t>.</w:t>
      </w:r>
      <w:r w:rsidR="00CE68BA">
        <w:rPr>
          <w:rFonts w:ascii="Trebuchet MS" w:eastAsia="Trebuchet MS" w:hAnsi="Trebuchet MS" w:cs="Trebuchet MS"/>
          <w:sz w:val="21"/>
          <w:szCs w:val="21"/>
        </w:rPr>
        <w:t>8</w:t>
      </w:r>
      <w:r w:rsidR="00465606">
        <w:rPr>
          <w:rFonts w:ascii="Trebuchet MS" w:eastAsia="Trebuchet MS" w:hAnsi="Trebuchet MS" w:cs="Trebuchet MS"/>
          <w:sz w:val="21"/>
          <w:szCs w:val="21"/>
        </w:rPr>
        <w:t>+</w:t>
      </w:r>
      <w:r>
        <w:rPr>
          <w:rFonts w:ascii="Trebuchet MS" w:eastAsia="Trebuchet MS" w:hAnsi="Trebuchet MS" w:cs="Trebuchet MS"/>
          <w:sz w:val="21"/>
          <w:szCs w:val="21"/>
        </w:rPr>
        <w:t xml:space="preserve"> years of quality experience in Software Development in Domain like</w:t>
      </w:r>
      <w:r w:rsidR="00465606">
        <w:rPr>
          <w:rFonts w:ascii="Trebuchet MS" w:eastAsia="Trebuchet MS" w:hAnsi="Trebuchet MS" w:cs="Trebuchet MS"/>
          <w:sz w:val="21"/>
          <w:szCs w:val="21"/>
        </w:rPr>
        <w:t xml:space="preserve"> </w:t>
      </w:r>
      <w:r>
        <w:rPr>
          <w:rFonts w:ascii="Trebuchet MS" w:eastAsia="Trebuchet MS" w:hAnsi="Trebuchet MS" w:cs="Trebuchet MS"/>
          <w:sz w:val="21"/>
          <w:szCs w:val="21"/>
        </w:rPr>
        <w:t>e-</w:t>
      </w:r>
      <w:r w:rsidR="00E5267E">
        <w:rPr>
          <w:rFonts w:ascii="Trebuchet MS" w:eastAsia="Trebuchet MS" w:hAnsi="Trebuchet MS" w:cs="Trebuchet MS"/>
          <w:sz w:val="21"/>
          <w:szCs w:val="21"/>
        </w:rPr>
        <w:t>commerce, business</w:t>
      </w:r>
      <w:r>
        <w:rPr>
          <w:rFonts w:ascii="Trebuchet MS" w:eastAsia="Trebuchet MS" w:hAnsi="Trebuchet MS" w:cs="Trebuchet MS"/>
          <w:sz w:val="21"/>
          <w:szCs w:val="21"/>
        </w:rPr>
        <w:t xml:space="preserve"> intelligence, learning platforms &amp; end-to-end management of web </w:t>
      </w:r>
      <w:r w:rsidR="009B00BD">
        <w:rPr>
          <w:rFonts w:ascii="Trebuchet MS" w:eastAsia="Trebuchet MS" w:hAnsi="Trebuchet MS" w:cs="Trebuchet MS"/>
          <w:sz w:val="21"/>
          <w:szCs w:val="21"/>
        </w:rPr>
        <w:t xml:space="preserve">and mobile </w:t>
      </w:r>
      <w:r>
        <w:rPr>
          <w:rFonts w:ascii="Trebuchet MS" w:eastAsia="Trebuchet MS" w:hAnsi="Trebuchet MS" w:cs="Trebuchet MS"/>
          <w:sz w:val="21"/>
          <w:szCs w:val="21"/>
        </w:rPr>
        <w:t>application.</w:t>
      </w:r>
    </w:p>
    <w:p w:rsidR="007C672E" w:rsidRDefault="00E219A4" w:rsidP="00B26B0B">
      <w:pPr>
        <w:tabs>
          <w:tab w:val="left" w:pos="5529"/>
        </w:tabs>
        <w:spacing w:line="280" w:lineRule="exact"/>
        <w:ind w:left="400"/>
        <w:rPr>
          <w:rFonts w:ascii="Droid Serif" w:eastAsia="Droid Serif" w:hAnsi="Droid Serif" w:cs="Droid Serif"/>
          <w:b/>
          <w:sz w:val="22"/>
          <w:szCs w:val="22"/>
        </w:rPr>
      </w:pPr>
      <w:r w:rsidRPr="006138C5">
        <w:pict>
          <v:group id="_x0000_s1124" style="position:absolute;left:0;text-align:left;margin-left:31.7pt;margin-top:178.45pt;width:525.85pt;height:276.35pt;z-index:-251665920;mso-position-horizontal-relative:page;mso-position-vertical-relative:page" coordorigin="650,3548" coordsize="10517,5642">
            <v:shape id="_x0000_s1182" style="position:absolute;left:680;top:3920;width:10466;height:6" coordorigin="680,3920" coordsize="10466,6" path="m680,3926r10466,l11146,3920r-10466,l680,3926xe" fillcolor="#d9edf2" stroked="f">
              <v:path arrowok="t"/>
            </v:shape>
            <v:shape id="_x0000_s1181" style="position:absolute;left:680;top:3921;width:10464;height:0" coordorigin="680,3921" coordsize="10464,0" path="m680,3921r10464,e" filled="f" strokecolor="#000009" strokeweight=".6pt">
              <v:path arrowok="t"/>
            </v:shape>
            <v:shape id="_x0000_s1180" style="position:absolute;left:680;top:4292;width:3856;height:0" coordorigin="680,4292" coordsize="3856,0" path="m680,4292r3856,e" filled="f" strokecolor="#dcdcdc" strokeweight=".1pt">
              <v:path arrowok="t"/>
            </v:shape>
            <v:shape id="_x0000_s1179" style="position:absolute;left:4536;top:4292;width:6610;height:0" coordorigin="4536,4292" coordsize="6610,0" path="m4536,4292r6610,e" filled="f" strokecolor="#dcdcdc" strokeweight=".1pt">
              <v:path arrowok="t"/>
            </v:shape>
            <v:shape id="_x0000_s1178" style="position:absolute;left:680;top:4764;width:3856;height:0" coordorigin="680,4764" coordsize="3856,0" path="m680,4764r3856,e" filled="f" strokecolor="#dcdcdc" strokeweight=".1pt">
              <v:path arrowok="t"/>
            </v:shape>
            <v:shape id="_x0000_s1177" style="position:absolute;left:4536;top:4764;width:6610;height:0" coordorigin="4536,4764" coordsize="6610,0" path="m4536,4764r6610,e" filled="f" strokecolor="#dcdcdc" strokeweight=".1pt">
              <v:path arrowok="t"/>
            </v:shape>
            <v:shape id="_x0000_s1176" style="position:absolute;left:680;top:4292;width:0;height:472" coordorigin="680,4292" coordsize="0,472" path="m680,4764r,-472e" filled="f" strokecolor="#dcdcdc" strokeweight=".1pt">
              <v:path arrowok="t"/>
            </v:shape>
            <v:shape id="_x0000_s1175" style="position:absolute;left:680;top:5236;width:3856;height:0" coordorigin="680,5236" coordsize="3856,0" path="m680,5236r3856,e" filled="f" strokecolor="#dcdcdc" strokeweight=".1pt">
              <v:path arrowok="t"/>
            </v:shape>
            <v:shape id="_x0000_s1174" style="position:absolute;left:4536;top:5236;width:6610;height:0" coordorigin="4536,5236" coordsize="6610,0" path="m4536,5236r6610,e" filled="f" strokecolor="#dcdcdc" strokeweight=".1pt">
              <v:path arrowok="t"/>
            </v:shape>
            <v:shape id="_x0000_s1173" style="position:absolute;left:680;top:4764;width:0;height:472" coordorigin="680,4764" coordsize="0,472" path="m680,5236r,-472e" filled="f" strokecolor="#dcdcdc" strokeweight=".1pt">
              <v:path arrowok="t"/>
            </v:shape>
            <v:shape id="_x0000_s1172" style="position:absolute;left:680;top:5708;width:3856;height:0" coordorigin="680,5708" coordsize="3856,0" path="m680,5708r3856,e" filled="f" strokecolor="#dcdcdc" strokeweight=".1pt">
              <v:path arrowok="t"/>
            </v:shape>
            <v:shape id="_x0000_s1171" style="position:absolute;left:4536;top:5708;width:6610;height:0" coordorigin="4536,5708" coordsize="6610,0" path="m4536,5708r6610,e" filled="f" strokecolor="#dcdcdc" strokeweight=".1pt">
              <v:path arrowok="t"/>
            </v:shape>
            <v:shape id="_x0000_s1170" style="position:absolute;left:680;top:5236;width:0;height:472" coordorigin="680,5236" coordsize="0,472" path="m680,5708r,-472e" filled="f" strokecolor="#dcdcdc" strokeweight=".1pt">
              <v:path arrowok="t"/>
            </v:shape>
            <v:shape id="_x0000_s1169" style="position:absolute;left:680;top:6180;width:3856;height:0" coordorigin="680,6180" coordsize="3856,0" path="m680,6180r3856,e" filled="f" strokecolor="#dcdcdc" strokeweight=".1pt">
              <v:path arrowok="t"/>
            </v:shape>
            <v:shape id="_x0000_s1168" style="position:absolute;left:4536;top:6180;width:6610;height:0" coordorigin="4536,6180" coordsize="6610,0" path="m4536,6180r6610,e" filled="f" strokecolor="#dcdcdc" strokeweight=".1pt">
              <v:path arrowok="t"/>
            </v:shape>
            <v:shape id="_x0000_s1167" style="position:absolute;left:680;top:5708;width:0;height:472" coordorigin="680,5708" coordsize="0,472" path="m680,6180r,-472e" filled="f" strokecolor="#dcdcdc" strokeweight=".1pt">
              <v:path arrowok="t"/>
            </v:shape>
            <v:shape id="_x0000_s1166" style="position:absolute;left:680;top:6652;width:3856;height:0" coordorigin="680,6652" coordsize="3856,0" path="m680,6652r3856,e" filled="f" strokecolor="#dcdcdc" strokeweight=".1pt">
              <v:path arrowok="t"/>
            </v:shape>
            <v:shape id="_x0000_s1165" style="position:absolute;left:4536;top:6652;width:6610;height:0" coordorigin="4536,6652" coordsize="6610,0" path="m4536,6652r6610,e" filled="f" strokecolor="#dcdcdc" strokeweight=".1pt">
              <v:path arrowok="t"/>
            </v:shape>
            <v:shape id="_x0000_s1164" style="position:absolute;left:680;top:6180;width:0;height:472" coordorigin="680,6180" coordsize="0,472" path="m680,6652r,-472e" filled="f" strokecolor="#dcdcdc" strokeweight=".1pt">
              <v:path arrowok="t"/>
            </v:shape>
            <v:shape id="_x0000_s1163" style="position:absolute;left:680;top:7124;width:3856;height:0" coordorigin="680,7124" coordsize="3856,0" path="m680,7124r3856,e" filled="f" strokecolor="#dcdcdc" strokeweight=".1pt">
              <v:path arrowok="t"/>
            </v:shape>
            <v:shape id="_x0000_s1162" style="position:absolute;left:4536;top:7124;width:6610;height:0" coordorigin="4536,7124" coordsize="6610,0" path="m4536,7124r6610,e" filled="f" strokecolor="#dcdcdc" strokeweight=".1pt">
              <v:path arrowok="t"/>
            </v:shape>
            <v:shape id="_x0000_s1161" style="position:absolute;left:680;top:6652;width:0;height:472" coordorigin="680,6652" coordsize="0,472" path="m680,7124r,-472e" filled="f" strokecolor="#dcdcdc" strokeweight=".1pt">
              <v:path arrowok="t"/>
            </v:shape>
            <v:shape id="_x0000_s1160" style="position:absolute;left:680;top:7842;width:3856;height:0" coordorigin="680,7842" coordsize="3856,0" path="m680,7842r3856,e" filled="f" strokecolor="#dcdcdc" strokeweight=".1pt">
              <v:path arrowok="t"/>
            </v:shape>
            <v:shape id="_x0000_s1159" style="position:absolute;left:4536;top:7842;width:6610;height:0" coordorigin="4536,7842" coordsize="6610,0" path="m4536,7842r6610,e" filled="f" strokecolor="#dcdcdc" strokeweight=".1pt">
              <v:path arrowok="t"/>
            </v:shape>
            <v:shape id="_x0000_s1158" style="position:absolute;left:680;top:7124;width:0;height:718" coordorigin="680,7124" coordsize="0,718" path="m680,7842r,-718e" filled="f" strokecolor="#dcdcdc" strokeweight=".1pt">
              <v:path arrowok="t"/>
            </v:shape>
            <v:shape id="_x0000_s1157" style="position:absolute;left:680;top:8314;width:3856;height:0" coordorigin="680,8314" coordsize="3856,0" path="m680,8314r3856,e" filled="f" strokecolor="#dcdcdc" strokeweight=".1pt">
              <v:path arrowok="t"/>
            </v:shape>
            <v:shape id="_x0000_s1156" style="position:absolute;left:4536;top:8314;width:6610;height:0" coordorigin="4536,8314" coordsize="6610,0" path="m4536,8314r6610,e" filled="f" strokecolor="#dcdcdc" strokeweight=".1pt">
              <v:path arrowok="t"/>
            </v:shape>
            <v:shape id="_x0000_s1155" style="position:absolute;left:680;top:7842;width:0;height:472" coordorigin="680,7842" coordsize="0,472" path="m680,8314r,-472e" filled="f" strokecolor="#dcdcdc" strokeweight=".1pt">
              <v:path arrowok="t"/>
            </v:shape>
            <v:shape id="_x0000_s1154" style="position:absolute;left:680;top:8786;width:3856;height:0" coordorigin="680,8786" coordsize="3856,0" path="m680,8786r3856,e" filled="f" strokecolor="#dcdcdc" strokeweight=".1pt">
              <v:path arrowok="t"/>
            </v:shape>
            <v:shape id="_x0000_s1153" style="position:absolute;left:4536;top:8786;width:6610;height:0" coordorigin="4536,8786" coordsize="6610,0" path="m4536,8786r6610,e" filled="f" strokecolor="#dcdcdc" strokeweight=".1pt">
              <v:path arrowok="t"/>
            </v:shape>
            <v:shape id="_x0000_s1152" style="position:absolute;left:680;top:8314;width:0;height:472" coordorigin="680,8314" coordsize="0,472" path="m680,8786r,-472e" filled="f" strokecolor="#dcdcdc" strokeweight=".1pt">
              <v:path arrowok="t"/>
            </v:shape>
            <v:shape id="_x0000_s1151" style="position:absolute;left:4536;top:4292;width:0;height:472" coordorigin="4536,4292" coordsize="0,472" path="m4536,4764r,-472e" filled="f" strokecolor="#dcdcdc" strokeweight=".1pt">
              <v:path arrowok="t"/>
            </v:shape>
            <v:shape id="_x0000_s1150" style="position:absolute;left:4536;top:4764;width:0;height:472" coordorigin="4536,4764" coordsize="0,472" path="m4536,5236r,-472e" filled="f" strokecolor="#dcdcdc" strokeweight=".1pt">
              <v:path arrowok="t"/>
            </v:shape>
            <v:shape id="_x0000_s1149" style="position:absolute;left:4536;top:5236;width:0;height:472" coordorigin="4536,5236" coordsize="0,472" path="m4536,5708r,-472e" filled="f" strokecolor="#dcdcdc" strokeweight=".1pt">
              <v:path arrowok="t"/>
            </v:shape>
            <v:shape id="_x0000_s1148" style="position:absolute;left:4536;top:5708;width:0;height:472" coordorigin="4536,5708" coordsize="0,472" path="m4536,6180r,-472e" filled="f" strokecolor="#dcdcdc" strokeweight=".1pt">
              <v:path arrowok="t"/>
            </v:shape>
            <v:shape id="_x0000_s1147" style="position:absolute;left:4536;top:6180;width:0;height:472" coordorigin="4536,6180" coordsize="0,472" path="m4536,6652r,-472e" filled="f" strokecolor="#dcdcdc" strokeweight=".1pt">
              <v:path arrowok="t"/>
            </v:shape>
            <v:shape id="_x0000_s1146" style="position:absolute;left:4536;top:6652;width:0;height:472" coordorigin="4536,6652" coordsize="0,472" path="m4536,7124r,-472e" filled="f" strokecolor="#dcdcdc" strokeweight=".1pt">
              <v:path arrowok="t"/>
            </v:shape>
            <v:shape id="_x0000_s1145" style="position:absolute;left:4536;top:7124;width:0;height:718" coordorigin="4536,7124" coordsize="0,718" path="m4536,7842r,-718e" filled="f" strokecolor="#dcdcdc" strokeweight=".1pt">
              <v:path arrowok="t"/>
            </v:shape>
            <v:shape id="_x0000_s1144" style="position:absolute;left:4536;top:7842;width:0;height:472" coordorigin="4536,7842" coordsize="0,472" path="m4536,8314r,-472e" filled="f" strokecolor="#dcdcdc" strokeweight=".1pt">
              <v:path arrowok="t"/>
            </v:shape>
            <v:shape id="_x0000_s1143" style="position:absolute;left:4536;top:8314;width:0;height:472" coordorigin="4536,8314" coordsize="0,472" path="m4536,8786r,-472e" filled="f" strokecolor="#dcdcdc" strokeweight=".1pt">
              <v:path arrowok="t"/>
            </v:shape>
            <v:shape id="_x0000_s1142" style="position:absolute;left:11146;top:4292;width:0;height:472" coordorigin="11146,4292" coordsize="0,472" path="m11146,4764r,-472e" filled="f" strokecolor="#dcdcdc" strokeweight=".1pt">
              <v:path arrowok="t"/>
            </v:shape>
            <v:shape id="_x0000_s1141" style="position:absolute;left:11146;top:4764;width:0;height:472" coordorigin="11146,4764" coordsize="0,472" path="m11146,5236r,-472e" filled="f" strokecolor="#dcdcdc" strokeweight=".1pt">
              <v:path arrowok="t"/>
            </v:shape>
            <v:shape id="_x0000_s1140" style="position:absolute;left:11146;top:5236;width:0;height:472" coordorigin="11146,5236" coordsize="0,472" path="m11146,5708r,-472e" filled="f" strokecolor="#dcdcdc" strokeweight=".1pt">
              <v:path arrowok="t"/>
            </v:shape>
            <v:shape id="_x0000_s1139" style="position:absolute;left:11146;top:5708;width:0;height:472" coordorigin="11146,5708" coordsize="0,472" path="m11146,6180r,-472e" filled="f" strokecolor="#dcdcdc" strokeweight=".1pt">
              <v:path arrowok="t"/>
            </v:shape>
            <v:shape id="_x0000_s1138" style="position:absolute;left:11146;top:6180;width:0;height:472" coordorigin="11146,6180" coordsize="0,472" path="m11146,6652r,-472e" filled="f" strokecolor="#dcdcdc" strokeweight=".1pt">
              <v:path arrowok="t"/>
            </v:shape>
            <v:shape id="_x0000_s1137" style="position:absolute;left:11146;top:6652;width:0;height:472" coordorigin="11146,6652" coordsize="0,472" path="m11146,7124r,-472e" filled="f" strokecolor="#dcdcdc" strokeweight=".1pt">
              <v:path arrowok="t"/>
            </v:shape>
            <v:shape id="_x0000_s1136" style="position:absolute;left:11146;top:7124;width:0;height:718" coordorigin="11146,7124" coordsize="0,718" path="m11146,7842r,-718e" filled="f" strokecolor="#dcdcdc" strokeweight=".1pt">
              <v:path arrowok="t"/>
            </v:shape>
            <v:shape id="_x0000_s1135" style="position:absolute;left:11146;top:7842;width:0;height:472" coordorigin="11146,7842" coordsize="0,472" path="m11146,8314r,-472e" filled="f" strokecolor="#dcdcdc" strokeweight=".1pt">
              <v:path arrowok="t"/>
            </v:shape>
            <v:shape id="_x0000_s1134" style="position:absolute;left:11146;top:8314;width:0;height:472" coordorigin="11146,8314" coordsize="0,472" path="m11146,8786r,-472e" filled="f" strokecolor="#dcdcdc" strokeweight=".1pt">
              <v:path arrowok="t"/>
            </v:shape>
            <v:shape id="_x0000_s1133" style="position:absolute;left:4500;top:3942;width:6629;height:358" coordorigin="4500,3942" coordsize="6629,358" path="m4500,4300r6629,l11129,3942r-6629,l4500,4300xe" filled="f" strokecolor="#ededed" strokeweight=".35186mm">
              <v:path arrowok="t"/>
            </v:shape>
            <v:shape id="_x0000_s1132" style="position:absolute;left:700;top:3951;width:3797;height:329" coordorigin="700,3951" coordsize="3797,329" path="m700,4280r3797,l4497,3951r-3797,l700,4280xe" filled="f" strokecolor="#ededed" strokeweight=".35186mm">
              <v:path arrowok="t"/>
            </v:shape>
            <v:shape id="_x0000_s1131" style="position:absolute;left:660;top:8794;width:3846;height:386" coordorigin="660,8794" coordsize="3846,386" path="m660,9180r3846,l4506,8794r-3846,l660,9180xe" filled="f" strokecolor="#ededed" strokeweight=".35186mm">
              <v:path arrowok="t"/>
            </v:shape>
            <v:shape id="_x0000_s1130" style="position:absolute;left:4520;top:8801;width:6629;height:379" coordorigin="4520,8801" coordsize="6629,379" path="m4520,9180r6629,l11149,8801r-6629,l4520,9180xe" filled="f" strokecolor="#ededed" strokeweight=".35186mm">
              <v:path arrowok="t"/>
            </v:shape>
            <v:shape id="_x0000_s1129" style="position:absolute;left:4520;top:4321;width:6614;height:459" coordorigin="4520,4321" coordsize="6614,459" path="m4520,4780r6614,l11134,4321r-6614,l4520,4780xe" filled="f" strokecolor="#ededed" strokeweight=".35186mm">
              <v:path arrowok="t"/>
            </v:shape>
            <v:shape id="_x0000_s1128" style="position:absolute;left:660;top:3558;width:10490;height:362" coordorigin="660,3558" coordsize="10490,362" path="m660,3920r10490,l11150,3558r-10490,l660,3920xe" fillcolor="#f2e5f4" stroked="f">
              <v:path arrowok="t"/>
            </v:shape>
            <v:shape id="_x0000_s1127" style="position:absolute;left:4540;top:7854;width:6602;height:466" coordorigin="4540,7854" coordsize="6602,466" path="m4540,8320r6602,l11142,7854r-6602,l4540,8320xe" filled="f" strokecolor="#ededed" strokeweight=".35186mm">
              <v:path arrowok="t"/>
            </v:shape>
            <v:shape id="_x0000_s1126" style="position:absolute;left:4540;top:7139;width:6617;height:701" coordorigin="4540,7139" coordsize="6617,701" path="m4540,7840r6617,l11157,7139r-6617,l4540,7840xe" stroked="f">
              <v:path arrowok="t"/>
            </v:shape>
            <v:shape id="_x0000_s1125" style="position:absolute;left:4540;top:7139;width:6617;height:701" coordorigin="4540,7139" coordsize="6617,701" path="m4540,7840r6617,l11157,7139r-6617,l4540,7840xe" filled="f" strokecolor="#ededed" strokeweight=".35186mm">
              <v:path arrowok="t"/>
            </v:shape>
            <w10:wrap anchorx="page" anchory="page"/>
          </v:group>
        </w:pict>
      </w:r>
    </w:p>
    <w:p w:rsidR="00E2517D" w:rsidRDefault="00DC1859">
      <w:pPr>
        <w:spacing w:line="280" w:lineRule="exact"/>
        <w:ind w:left="400"/>
        <w:rPr>
          <w:rFonts w:ascii="Droid Serif" w:eastAsia="Droid Serif" w:hAnsi="Droid Serif" w:cs="Droid Serif"/>
          <w:sz w:val="22"/>
          <w:szCs w:val="22"/>
        </w:rPr>
      </w:pPr>
      <w:r>
        <w:rPr>
          <w:rFonts w:ascii="Droid Serif" w:eastAsia="Droid Serif" w:hAnsi="Droid Serif" w:cs="Droid Serif"/>
          <w:b/>
          <w:sz w:val="22"/>
          <w:szCs w:val="22"/>
        </w:rPr>
        <w:t xml:space="preserve">Technical </w:t>
      </w:r>
      <w:r w:rsidR="00E5267E">
        <w:rPr>
          <w:rFonts w:ascii="Droid Serif" w:eastAsia="Droid Serif" w:hAnsi="Droid Serif" w:cs="Droid Serif"/>
          <w:b/>
          <w:sz w:val="22"/>
          <w:szCs w:val="22"/>
        </w:rPr>
        <w:t>Skills</w:t>
      </w:r>
    </w:p>
    <w:p w:rsidR="00E2517D" w:rsidRDefault="00DC1859">
      <w:pPr>
        <w:spacing w:before="71"/>
        <w:ind w:left="400"/>
        <w:rPr>
          <w:rFonts w:ascii="Trebuchet MS" w:eastAsia="Trebuchet MS" w:hAnsi="Trebuchet MS" w:cs="Trebuchet MS"/>
        </w:rPr>
      </w:pPr>
      <w:r>
        <w:rPr>
          <w:rFonts w:ascii="Droid Serif" w:eastAsia="Droid Serif" w:hAnsi="Droid Serif" w:cs="Droid Serif"/>
          <w:b/>
          <w:position w:val="-2"/>
          <w:sz w:val="21"/>
          <w:szCs w:val="21"/>
        </w:rPr>
        <w:t xml:space="preserve">Caching                                                       </w:t>
      </w:r>
      <w:r w:rsidR="00465606">
        <w:rPr>
          <w:rFonts w:ascii="Droid Serif" w:eastAsia="Droid Serif" w:hAnsi="Droid Serif" w:cs="Droid Serif"/>
          <w:b/>
          <w:position w:val="-2"/>
          <w:sz w:val="21"/>
          <w:szCs w:val="21"/>
        </w:rPr>
        <w:t xml:space="preserve">     </w:t>
      </w:r>
      <w:r w:rsidR="001C4D27">
        <w:rPr>
          <w:rFonts w:ascii="Droid Serif" w:eastAsia="Droid Serif" w:hAnsi="Droid Serif" w:cs="Droid Serif"/>
          <w:b/>
          <w:position w:val="-2"/>
          <w:sz w:val="21"/>
          <w:szCs w:val="21"/>
        </w:rPr>
        <w:t xml:space="preserve"> </w:t>
      </w:r>
      <w:r>
        <w:rPr>
          <w:rFonts w:ascii="Trebuchet MS" w:eastAsia="Trebuchet MS" w:hAnsi="Trebuchet MS" w:cs="Trebuchet MS"/>
        </w:rPr>
        <w:t>Nginx</w:t>
      </w:r>
    </w:p>
    <w:p w:rsidR="00343496" w:rsidRDefault="00343496" w:rsidP="00F65488">
      <w:pPr>
        <w:spacing w:before="10" w:line="180" w:lineRule="exact"/>
        <w:ind w:left="4240"/>
        <w:rPr>
          <w:rFonts w:ascii="Trebuchet MS" w:eastAsia="Trebuchet MS" w:hAnsi="Trebuchet MS" w:cs="Trebuchet MS"/>
          <w:w w:val="101"/>
          <w:position w:val="-4"/>
        </w:rPr>
      </w:pPr>
    </w:p>
    <w:p w:rsidR="00343496" w:rsidRDefault="00343496" w:rsidP="00343496">
      <w:pPr>
        <w:spacing w:line="220" w:lineRule="exact"/>
        <w:ind w:left="400" w:right="-51"/>
        <w:rPr>
          <w:rFonts w:ascii="Trebuchet MS" w:eastAsia="Trebuchet MS" w:hAnsi="Trebuchet MS" w:cs="Trebuchet MS"/>
        </w:rPr>
      </w:pPr>
      <w:r>
        <w:rPr>
          <w:rFonts w:ascii="Droid Serif" w:eastAsia="Droid Serif" w:hAnsi="Droid Serif" w:cs="Droid Serif"/>
          <w:b/>
          <w:position w:val="2"/>
          <w:sz w:val="21"/>
          <w:szCs w:val="21"/>
        </w:rPr>
        <w:t xml:space="preserve">Web Development Languages </w:t>
      </w:r>
      <w:r>
        <w:rPr>
          <w:rFonts w:ascii="Droid Serif" w:eastAsia="Droid Serif" w:hAnsi="Droid Serif" w:cs="Droid Serif"/>
          <w:b/>
          <w:position w:val="2"/>
          <w:sz w:val="21"/>
          <w:szCs w:val="21"/>
        </w:rPr>
        <w:tab/>
      </w:r>
      <w:r>
        <w:rPr>
          <w:rFonts w:ascii="Droid Serif" w:eastAsia="Droid Serif" w:hAnsi="Droid Serif" w:cs="Droid Serif"/>
          <w:b/>
          <w:position w:val="2"/>
          <w:sz w:val="21"/>
          <w:szCs w:val="21"/>
        </w:rPr>
        <w:tab/>
      </w:r>
      <w:r>
        <w:rPr>
          <w:rFonts w:ascii="Trebuchet MS" w:eastAsia="Trebuchet MS" w:hAnsi="Trebuchet MS" w:cs="Trebuchet MS"/>
          <w:w w:val="101"/>
          <w:position w:val="-4"/>
        </w:rPr>
        <w:t>JavaScript,</w:t>
      </w:r>
      <w:r>
        <w:rPr>
          <w:rFonts w:ascii="Trebuchet MS" w:eastAsia="Trebuchet MS" w:hAnsi="Trebuchet MS" w:cs="Trebuchet MS"/>
          <w:position w:val="-4"/>
        </w:rPr>
        <w:t xml:space="preserve"> </w:t>
      </w:r>
      <w:r>
        <w:rPr>
          <w:rFonts w:ascii="Trebuchet MS" w:eastAsia="Trebuchet MS" w:hAnsi="Trebuchet MS" w:cs="Trebuchet MS"/>
          <w:w w:val="101"/>
          <w:position w:val="-4"/>
        </w:rPr>
        <w:t>HTML5,</w:t>
      </w:r>
      <w:r>
        <w:rPr>
          <w:rFonts w:ascii="Trebuchet MS" w:eastAsia="Trebuchet MS" w:hAnsi="Trebuchet MS" w:cs="Trebuchet MS"/>
          <w:position w:val="-4"/>
        </w:rPr>
        <w:t xml:space="preserve"> </w:t>
      </w:r>
      <w:r>
        <w:rPr>
          <w:rFonts w:ascii="Trebuchet MS" w:eastAsia="Trebuchet MS" w:hAnsi="Trebuchet MS" w:cs="Trebuchet MS"/>
          <w:w w:val="101"/>
          <w:position w:val="-4"/>
        </w:rPr>
        <w:t>CSS3,</w:t>
      </w:r>
      <w:r>
        <w:rPr>
          <w:rFonts w:ascii="Trebuchet MS" w:eastAsia="Trebuchet MS" w:hAnsi="Trebuchet MS" w:cs="Trebuchet MS"/>
          <w:position w:val="-4"/>
        </w:rPr>
        <w:t xml:space="preserve"> </w:t>
      </w:r>
      <w:r>
        <w:rPr>
          <w:rFonts w:ascii="Trebuchet MS" w:eastAsia="Trebuchet MS" w:hAnsi="Trebuchet MS" w:cs="Trebuchet MS"/>
          <w:w w:val="101"/>
          <w:position w:val="-4"/>
        </w:rPr>
        <w:t>Angular</w:t>
      </w:r>
      <w:r>
        <w:rPr>
          <w:rFonts w:ascii="Trebuchet MS" w:eastAsia="Trebuchet MS" w:hAnsi="Trebuchet MS" w:cs="Trebuchet MS"/>
          <w:position w:val="-4"/>
        </w:rPr>
        <w:t xml:space="preserve"> </w:t>
      </w:r>
      <w:r w:rsidR="005D7CD5">
        <w:rPr>
          <w:rFonts w:ascii="Trebuchet MS" w:eastAsia="Trebuchet MS" w:hAnsi="Trebuchet MS" w:cs="Trebuchet MS"/>
          <w:position w:val="-4"/>
        </w:rPr>
        <w:t>2+,</w:t>
      </w:r>
      <w:r>
        <w:rPr>
          <w:rFonts w:ascii="Trebuchet MS" w:eastAsia="Trebuchet MS" w:hAnsi="Trebuchet MS" w:cs="Trebuchet MS"/>
          <w:w w:val="101"/>
          <w:position w:val="-4"/>
        </w:rPr>
        <w:t xml:space="preserve"> </w:t>
      </w:r>
      <w:r w:rsidR="008D420D">
        <w:rPr>
          <w:rFonts w:ascii="Trebuchet MS" w:eastAsia="Trebuchet MS" w:hAnsi="Trebuchet MS" w:cs="Trebuchet MS"/>
        </w:rPr>
        <w:t>Ngrx,</w:t>
      </w:r>
      <w:r>
        <w:rPr>
          <w:rFonts w:ascii="Trebuchet MS" w:eastAsia="Trebuchet MS" w:hAnsi="Trebuchet MS" w:cs="Trebuchet MS"/>
        </w:rPr>
        <w:t xml:space="preserve"> RxJS Library</w:t>
      </w:r>
    </w:p>
    <w:p w:rsidR="00E2517D" w:rsidRDefault="00E2517D" w:rsidP="00F65488">
      <w:pPr>
        <w:spacing w:before="10" w:line="180" w:lineRule="exact"/>
        <w:ind w:left="4240"/>
        <w:rPr>
          <w:rFonts w:ascii="Trebuchet MS" w:eastAsia="Trebuchet MS" w:hAnsi="Trebuchet MS" w:cs="Trebuchet MS"/>
        </w:rPr>
        <w:sectPr w:rsidR="00E2517D">
          <w:type w:val="continuous"/>
          <w:pgSz w:w="11860" w:h="14300"/>
          <w:pgMar w:top="80" w:right="260" w:bottom="280" w:left="340" w:header="720" w:footer="720" w:gutter="0"/>
          <w:cols w:space="720"/>
        </w:sectPr>
      </w:pPr>
    </w:p>
    <w:p w:rsidR="00E2517D" w:rsidRDefault="00E2517D">
      <w:pPr>
        <w:spacing w:before="4" w:line="180" w:lineRule="exact"/>
        <w:rPr>
          <w:sz w:val="19"/>
          <w:szCs w:val="19"/>
        </w:rPr>
      </w:pPr>
    </w:p>
    <w:p w:rsidR="00E2517D" w:rsidRDefault="00DC1859">
      <w:pPr>
        <w:ind w:left="400"/>
        <w:rPr>
          <w:rFonts w:ascii="Droid Serif" w:eastAsia="Droid Serif" w:hAnsi="Droid Serif" w:cs="Droid Serif"/>
          <w:sz w:val="21"/>
          <w:szCs w:val="21"/>
        </w:rPr>
      </w:pPr>
      <w:r>
        <w:rPr>
          <w:rFonts w:ascii="Droid Serif" w:eastAsia="Droid Serif" w:hAnsi="Droid Serif" w:cs="Droid Serif"/>
          <w:b/>
          <w:sz w:val="21"/>
          <w:szCs w:val="21"/>
        </w:rPr>
        <w:t>Languages</w:t>
      </w:r>
    </w:p>
    <w:p w:rsidR="00E2517D" w:rsidRDefault="00E2517D">
      <w:pPr>
        <w:spacing w:before="4" w:line="180" w:lineRule="exact"/>
        <w:rPr>
          <w:sz w:val="19"/>
          <w:szCs w:val="19"/>
        </w:rPr>
      </w:pPr>
    </w:p>
    <w:p w:rsidR="00E2517D" w:rsidRDefault="00DC1859">
      <w:pPr>
        <w:ind w:left="400"/>
        <w:rPr>
          <w:rFonts w:ascii="Droid Serif" w:eastAsia="Droid Serif" w:hAnsi="Droid Serif" w:cs="Droid Serif"/>
          <w:sz w:val="21"/>
          <w:szCs w:val="21"/>
        </w:rPr>
      </w:pPr>
      <w:r>
        <w:rPr>
          <w:rFonts w:ascii="Droid Serif" w:eastAsia="Droid Serif" w:hAnsi="Droid Serif" w:cs="Droid Serif"/>
          <w:b/>
          <w:sz w:val="21"/>
          <w:szCs w:val="21"/>
        </w:rPr>
        <w:t>Frameworks</w:t>
      </w:r>
    </w:p>
    <w:p w:rsidR="00E2517D" w:rsidRDefault="00E2517D">
      <w:pPr>
        <w:spacing w:before="4" w:line="160" w:lineRule="exact"/>
        <w:rPr>
          <w:sz w:val="17"/>
          <w:szCs w:val="17"/>
        </w:rPr>
      </w:pPr>
    </w:p>
    <w:p w:rsidR="00E2517D" w:rsidRDefault="00DC1859">
      <w:pPr>
        <w:spacing w:line="260" w:lineRule="exact"/>
        <w:ind w:left="400"/>
        <w:rPr>
          <w:rFonts w:ascii="Droid Serif" w:eastAsia="Droid Serif" w:hAnsi="Droid Serif" w:cs="Droid Serif"/>
          <w:sz w:val="21"/>
          <w:szCs w:val="21"/>
        </w:rPr>
      </w:pPr>
      <w:r>
        <w:rPr>
          <w:rFonts w:ascii="Droid Serif" w:eastAsia="Droid Serif" w:hAnsi="Droid Serif" w:cs="Droid Serif"/>
          <w:b/>
          <w:position w:val="-1"/>
          <w:sz w:val="21"/>
          <w:szCs w:val="21"/>
        </w:rPr>
        <w:t>Databases</w:t>
      </w:r>
    </w:p>
    <w:p w:rsidR="00E2517D" w:rsidRDefault="00DC1859" w:rsidP="00343496">
      <w:pPr>
        <w:spacing w:before="59"/>
        <w:rPr>
          <w:sz w:val="17"/>
          <w:szCs w:val="17"/>
        </w:rPr>
      </w:pPr>
      <w:r>
        <w:br w:type="column"/>
      </w:r>
    </w:p>
    <w:p w:rsidR="00E2517D" w:rsidRPr="00F65488" w:rsidRDefault="000D480F">
      <w:pPr>
        <w:ind w:left="20"/>
        <w:rPr>
          <w:rFonts w:eastAsia="Trebuchet MS"/>
        </w:rPr>
      </w:pPr>
      <w:r>
        <w:rPr>
          <w:rFonts w:ascii="Trebuchet MS" w:eastAsia="Trebuchet MS" w:hAnsi="Trebuchet MS" w:cs="Trebuchet MS"/>
          <w:sz w:val="21"/>
          <w:szCs w:val="21"/>
        </w:rPr>
        <w:t xml:space="preserve"> </w:t>
      </w:r>
      <w:r w:rsidR="00465606">
        <w:rPr>
          <w:rFonts w:ascii="Trebuchet MS" w:eastAsia="Trebuchet MS" w:hAnsi="Trebuchet MS" w:cs="Trebuchet MS"/>
          <w:sz w:val="21"/>
          <w:szCs w:val="21"/>
        </w:rPr>
        <w:t>C</w:t>
      </w:r>
      <w:r w:rsidR="009138A9">
        <w:rPr>
          <w:rFonts w:ascii="Trebuchet MS" w:eastAsia="Trebuchet MS" w:hAnsi="Trebuchet MS" w:cs="Trebuchet MS"/>
          <w:sz w:val="21"/>
          <w:szCs w:val="21"/>
        </w:rPr>
        <w:t>, C++, C#</w:t>
      </w:r>
    </w:p>
    <w:p w:rsidR="00E2517D" w:rsidRDefault="00E2517D">
      <w:pPr>
        <w:spacing w:before="16" w:line="220" w:lineRule="exact"/>
        <w:rPr>
          <w:sz w:val="22"/>
          <w:szCs w:val="22"/>
        </w:rPr>
      </w:pPr>
    </w:p>
    <w:p w:rsidR="00E2517D" w:rsidRDefault="006E2551">
      <w:pPr>
        <w:ind w:left="20"/>
        <w:rPr>
          <w:rFonts w:ascii="Trebuchet MS" w:eastAsia="Trebuchet MS" w:hAnsi="Trebuchet MS" w:cs="Trebuchet MS"/>
          <w:sz w:val="21"/>
          <w:szCs w:val="21"/>
        </w:rPr>
      </w:pPr>
      <w:r>
        <w:rPr>
          <w:rFonts w:ascii="Trebuchet MS" w:eastAsia="Trebuchet MS" w:hAnsi="Trebuchet MS" w:cs="Trebuchet MS"/>
          <w:sz w:val="21"/>
          <w:szCs w:val="21"/>
        </w:rPr>
        <w:t xml:space="preserve"> </w:t>
      </w:r>
      <w:r w:rsidR="00892CC1">
        <w:rPr>
          <w:rFonts w:ascii="Trebuchet MS" w:eastAsia="Trebuchet MS" w:hAnsi="Trebuchet MS" w:cs="Trebuchet MS"/>
          <w:sz w:val="21"/>
          <w:szCs w:val="21"/>
        </w:rPr>
        <w:t xml:space="preserve">Node.js, </w:t>
      </w:r>
      <w:r w:rsidR="009774EF">
        <w:rPr>
          <w:rFonts w:ascii="Trebuchet MS" w:eastAsia="Trebuchet MS" w:hAnsi="Trebuchet MS" w:cs="Trebuchet MS"/>
          <w:sz w:val="21"/>
          <w:szCs w:val="21"/>
        </w:rPr>
        <w:t>Express.js</w:t>
      </w:r>
      <w:r w:rsidR="00B22FFA">
        <w:rPr>
          <w:rFonts w:ascii="Trebuchet MS" w:eastAsia="Trebuchet MS" w:hAnsi="Trebuchet MS" w:cs="Trebuchet MS"/>
          <w:sz w:val="21"/>
          <w:szCs w:val="21"/>
        </w:rPr>
        <w:t>, Ionic, Cordova</w:t>
      </w:r>
    </w:p>
    <w:p w:rsidR="00E2517D" w:rsidRDefault="00E2517D">
      <w:pPr>
        <w:spacing w:before="6" w:line="180" w:lineRule="exact"/>
        <w:rPr>
          <w:sz w:val="19"/>
          <w:szCs w:val="19"/>
        </w:rPr>
      </w:pPr>
    </w:p>
    <w:p w:rsidR="00E2517D" w:rsidRDefault="006E2551">
      <w:pPr>
        <w:spacing w:line="240" w:lineRule="exact"/>
        <w:ind w:left="20"/>
        <w:rPr>
          <w:rFonts w:ascii="Trebuchet MS" w:eastAsia="Trebuchet MS" w:hAnsi="Trebuchet MS" w:cs="Trebuchet MS"/>
          <w:sz w:val="21"/>
          <w:szCs w:val="21"/>
        </w:rPr>
        <w:sectPr w:rsidR="00E2517D" w:rsidSect="009B00BD">
          <w:type w:val="continuous"/>
          <w:pgSz w:w="11860" w:h="14300"/>
          <w:pgMar w:top="80" w:right="378" w:bottom="280" w:left="340" w:header="720" w:footer="720" w:gutter="0"/>
          <w:cols w:num="2" w:space="720" w:equalWidth="0">
            <w:col w:w="3535" w:space="705"/>
            <w:col w:w="6902"/>
          </w:cols>
        </w:sectPr>
      </w:pPr>
      <w:r>
        <w:rPr>
          <w:rFonts w:ascii="Trebuchet MS" w:eastAsia="Trebuchet MS" w:hAnsi="Trebuchet MS" w:cs="Trebuchet MS"/>
          <w:sz w:val="21"/>
          <w:szCs w:val="21"/>
        </w:rPr>
        <w:t xml:space="preserve"> MySql</w:t>
      </w:r>
      <w:r w:rsidR="00DC1859">
        <w:rPr>
          <w:rFonts w:ascii="Trebuchet MS" w:eastAsia="Trebuchet MS" w:hAnsi="Trebuchet MS" w:cs="Trebuchet MS"/>
          <w:sz w:val="21"/>
          <w:szCs w:val="21"/>
        </w:rPr>
        <w:t>, MongoDB</w:t>
      </w:r>
    </w:p>
    <w:p w:rsidR="00E2517D" w:rsidRDefault="00E2517D">
      <w:pPr>
        <w:spacing w:before="10" w:line="200" w:lineRule="exact"/>
      </w:pPr>
    </w:p>
    <w:p w:rsidR="00E2517D" w:rsidRDefault="008559F6" w:rsidP="008559F6">
      <w:pPr>
        <w:spacing w:before="22"/>
        <w:ind w:left="400"/>
        <w:rPr>
          <w:sz w:val="17"/>
          <w:szCs w:val="17"/>
        </w:rPr>
        <w:sectPr w:rsidR="00E2517D">
          <w:type w:val="continuous"/>
          <w:pgSz w:w="11860" w:h="14300"/>
          <w:pgMar w:top="80" w:right="260" w:bottom="280" w:left="340" w:header="720" w:footer="720" w:gutter="0"/>
          <w:cols w:space="720"/>
        </w:sectPr>
      </w:pPr>
      <w:r>
        <w:rPr>
          <w:rFonts w:ascii="Droid Serif" w:eastAsia="Droid Serif" w:hAnsi="Droid Serif" w:cs="Droid Serif"/>
          <w:b/>
          <w:sz w:val="21"/>
          <w:szCs w:val="21"/>
        </w:rPr>
        <w:t>Version Control</w:t>
      </w:r>
      <w:r>
        <w:rPr>
          <w:rFonts w:ascii="Droid Serif" w:eastAsia="Droid Serif" w:hAnsi="Droid Serif" w:cs="Droid Serif"/>
          <w:b/>
          <w:position w:val="-1"/>
          <w:sz w:val="21"/>
          <w:szCs w:val="21"/>
        </w:rPr>
        <w:tab/>
      </w:r>
      <w:r>
        <w:rPr>
          <w:rFonts w:ascii="Droid Serif" w:eastAsia="Droid Serif" w:hAnsi="Droid Serif" w:cs="Droid Serif"/>
          <w:b/>
          <w:position w:val="-1"/>
          <w:sz w:val="21"/>
          <w:szCs w:val="21"/>
        </w:rPr>
        <w:tab/>
      </w:r>
      <w:r>
        <w:rPr>
          <w:rFonts w:ascii="Droid Serif" w:eastAsia="Droid Serif" w:hAnsi="Droid Serif" w:cs="Droid Serif"/>
          <w:b/>
          <w:position w:val="-1"/>
          <w:sz w:val="21"/>
          <w:szCs w:val="21"/>
        </w:rPr>
        <w:tab/>
      </w:r>
      <w:r w:rsidR="00D40860">
        <w:rPr>
          <w:rFonts w:ascii="Droid Serif" w:eastAsia="Droid Serif" w:hAnsi="Droid Serif" w:cs="Droid Serif"/>
          <w:b/>
          <w:position w:val="-1"/>
          <w:sz w:val="21"/>
          <w:szCs w:val="21"/>
        </w:rPr>
        <w:tab/>
      </w:r>
      <w:r w:rsidR="0007641D">
        <w:rPr>
          <w:rFonts w:ascii="Trebuchet MS" w:eastAsia="Trebuchet MS" w:hAnsi="Trebuchet MS" w:cs="Trebuchet MS"/>
          <w:sz w:val="21"/>
          <w:szCs w:val="21"/>
        </w:rPr>
        <w:t>Git</w:t>
      </w:r>
      <w:r>
        <w:rPr>
          <w:rFonts w:ascii="Trebuchet MS" w:eastAsia="Trebuchet MS" w:hAnsi="Trebuchet MS" w:cs="Trebuchet MS"/>
          <w:sz w:val="21"/>
          <w:szCs w:val="21"/>
        </w:rPr>
        <w:t>, Github</w:t>
      </w:r>
    </w:p>
    <w:p w:rsidR="00E2517D" w:rsidRDefault="00E2517D">
      <w:pPr>
        <w:spacing w:before="4" w:line="180" w:lineRule="exact"/>
        <w:rPr>
          <w:sz w:val="19"/>
          <w:szCs w:val="19"/>
        </w:rPr>
      </w:pPr>
    </w:p>
    <w:p w:rsidR="00E2517D" w:rsidRDefault="00DC1859">
      <w:pPr>
        <w:ind w:left="400"/>
        <w:rPr>
          <w:rFonts w:ascii="Droid Serif" w:eastAsia="Droid Serif" w:hAnsi="Droid Serif" w:cs="Droid Serif"/>
          <w:sz w:val="21"/>
          <w:szCs w:val="21"/>
        </w:rPr>
      </w:pPr>
      <w:r>
        <w:rPr>
          <w:rFonts w:ascii="Droid Serif" w:eastAsia="Droid Serif" w:hAnsi="Droid Serif" w:cs="Droid Serif"/>
          <w:b/>
          <w:sz w:val="21"/>
          <w:szCs w:val="21"/>
        </w:rPr>
        <w:t>Tools</w:t>
      </w:r>
    </w:p>
    <w:p w:rsidR="00E2517D" w:rsidRDefault="00E2517D">
      <w:pPr>
        <w:spacing w:line="200" w:lineRule="exact"/>
      </w:pPr>
    </w:p>
    <w:p w:rsidR="00E2517D" w:rsidRDefault="00DC1859" w:rsidP="00AC0B07">
      <w:pPr>
        <w:ind w:left="400"/>
        <w:rPr>
          <w:sz w:val="17"/>
          <w:szCs w:val="17"/>
        </w:rPr>
      </w:pPr>
      <w:r>
        <w:rPr>
          <w:rFonts w:ascii="Droid Serif" w:eastAsia="Droid Serif" w:hAnsi="Droid Serif" w:cs="Droid Serif"/>
          <w:b/>
          <w:sz w:val="21"/>
          <w:szCs w:val="21"/>
        </w:rPr>
        <w:t>IDE</w:t>
      </w:r>
    </w:p>
    <w:p w:rsidR="00343496" w:rsidRDefault="00343496">
      <w:pPr>
        <w:spacing w:line="260" w:lineRule="exact"/>
        <w:ind w:left="400" w:right="-51"/>
        <w:rPr>
          <w:rFonts w:ascii="Droid Serif" w:eastAsia="Droid Serif" w:hAnsi="Droid Serif" w:cs="Droid Serif"/>
          <w:b/>
          <w:position w:val="-1"/>
          <w:sz w:val="21"/>
          <w:szCs w:val="21"/>
        </w:rPr>
      </w:pPr>
    </w:p>
    <w:p w:rsidR="00AC0B07" w:rsidRDefault="00AC0B07">
      <w:pPr>
        <w:spacing w:line="260" w:lineRule="exact"/>
        <w:ind w:left="400" w:right="-51"/>
        <w:rPr>
          <w:rFonts w:ascii="Droid Serif" w:eastAsia="Droid Serif" w:hAnsi="Droid Serif" w:cs="Droid Serif"/>
          <w:b/>
          <w:position w:val="-1"/>
          <w:sz w:val="21"/>
          <w:szCs w:val="21"/>
        </w:rPr>
      </w:pPr>
    </w:p>
    <w:p w:rsidR="00E2517D" w:rsidRDefault="00DC1859">
      <w:pPr>
        <w:spacing w:line="260" w:lineRule="exact"/>
        <w:ind w:left="400" w:right="-51"/>
        <w:rPr>
          <w:rFonts w:ascii="Droid Serif" w:eastAsia="Droid Serif" w:hAnsi="Droid Serif" w:cs="Droid Serif"/>
          <w:sz w:val="21"/>
          <w:szCs w:val="21"/>
        </w:rPr>
      </w:pPr>
      <w:r>
        <w:rPr>
          <w:rFonts w:ascii="Droid Serif" w:eastAsia="Droid Serif" w:hAnsi="Droid Serif" w:cs="Droid Serif"/>
          <w:b/>
          <w:position w:val="-1"/>
          <w:sz w:val="21"/>
          <w:szCs w:val="21"/>
        </w:rPr>
        <w:t>Operating System</w:t>
      </w:r>
    </w:p>
    <w:p w:rsidR="00E2517D" w:rsidRDefault="00DC1859" w:rsidP="008559F6">
      <w:pPr>
        <w:spacing w:before="29"/>
        <w:rPr>
          <w:sz w:val="15"/>
          <w:szCs w:val="15"/>
        </w:rPr>
      </w:pPr>
      <w:r>
        <w:br w:type="column"/>
      </w:r>
    </w:p>
    <w:p w:rsidR="00E2517D" w:rsidRDefault="00E5267E" w:rsidP="00856A9C">
      <w:pPr>
        <w:rPr>
          <w:rFonts w:ascii="Trebuchet MS" w:eastAsia="Trebuchet MS" w:hAnsi="Trebuchet MS" w:cs="Trebuchet MS"/>
        </w:rPr>
      </w:pPr>
      <w:r>
        <w:rPr>
          <w:rFonts w:ascii="Trebuchet MS" w:eastAsia="Trebuchet MS" w:hAnsi="Trebuchet MS" w:cs="Trebuchet MS"/>
          <w:sz w:val="21"/>
          <w:szCs w:val="21"/>
        </w:rPr>
        <w:t xml:space="preserve"> </w:t>
      </w:r>
      <w:r w:rsidR="00DC1859">
        <w:rPr>
          <w:rFonts w:ascii="Trebuchet MS" w:eastAsia="Trebuchet MS" w:hAnsi="Trebuchet MS" w:cs="Trebuchet MS"/>
          <w:sz w:val="21"/>
          <w:szCs w:val="21"/>
        </w:rPr>
        <w:t xml:space="preserve">JIRA(Issue Tracking Software), </w:t>
      </w:r>
      <w:r w:rsidR="001E24D6">
        <w:rPr>
          <w:rFonts w:ascii="Trebuchet MS" w:eastAsia="Trebuchet MS" w:hAnsi="Trebuchet MS" w:cs="Trebuchet MS"/>
          <w:sz w:val="21"/>
          <w:szCs w:val="21"/>
        </w:rPr>
        <w:t>Postman, REST</w:t>
      </w:r>
      <w:r w:rsidR="00856A9C">
        <w:rPr>
          <w:rFonts w:ascii="Trebuchet MS" w:eastAsia="Trebuchet MS" w:hAnsi="Trebuchet MS" w:cs="Trebuchet MS"/>
          <w:sz w:val="21"/>
          <w:szCs w:val="21"/>
        </w:rPr>
        <w:t xml:space="preserve"> </w:t>
      </w:r>
      <w:r w:rsidR="00DC1859">
        <w:rPr>
          <w:rFonts w:ascii="Trebuchet MS" w:eastAsia="Trebuchet MS" w:hAnsi="Trebuchet MS" w:cs="Trebuchet MS"/>
        </w:rPr>
        <w:t>Client</w:t>
      </w:r>
    </w:p>
    <w:p w:rsidR="00AC0B07" w:rsidRDefault="00AC0B07">
      <w:pPr>
        <w:rPr>
          <w:rFonts w:ascii="Trebuchet MS" w:eastAsia="Trebuchet MS" w:hAnsi="Trebuchet MS" w:cs="Trebuchet MS"/>
          <w:sz w:val="21"/>
          <w:szCs w:val="21"/>
        </w:rPr>
      </w:pPr>
    </w:p>
    <w:p w:rsidR="00E2517D" w:rsidRDefault="0048721D">
      <w:pPr>
        <w:rPr>
          <w:rFonts w:ascii="Trebuchet MS" w:eastAsia="Trebuchet MS" w:hAnsi="Trebuchet MS" w:cs="Trebuchet MS"/>
          <w:sz w:val="21"/>
          <w:szCs w:val="21"/>
        </w:rPr>
      </w:pPr>
      <w:r>
        <w:rPr>
          <w:rFonts w:ascii="Trebuchet MS" w:eastAsia="Trebuchet MS" w:hAnsi="Trebuchet MS" w:cs="Trebuchet MS"/>
          <w:sz w:val="21"/>
          <w:szCs w:val="21"/>
        </w:rPr>
        <w:t xml:space="preserve"> </w:t>
      </w:r>
      <w:r w:rsidR="00F7770E">
        <w:rPr>
          <w:rFonts w:ascii="Trebuchet MS" w:eastAsia="Trebuchet MS" w:hAnsi="Trebuchet MS" w:cs="Trebuchet MS"/>
          <w:sz w:val="21"/>
          <w:szCs w:val="21"/>
        </w:rPr>
        <w:t>V</w:t>
      </w:r>
      <w:r w:rsidR="006A47D5">
        <w:rPr>
          <w:rFonts w:ascii="Trebuchet MS" w:eastAsia="Trebuchet MS" w:hAnsi="Trebuchet MS" w:cs="Trebuchet MS"/>
          <w:sz w:val="21"/>
          <w:szCs w:val="21"/>
        </w:rPr>
        <w:t>S</w:t>
      </w:r>
      <w:r w:rsidR="00F7770E">
        <w:rPr>
          <w:rFonts w:ascii="Trebuchet MS" w:eastAsia="Trebuchet MS" w:hAnsi="Trebuchet MS" w:cs="Trebuchet MS"/>
          <w:sz w:val="21"/>
          <w:szCs w:val="21"/>
        </w:rPr>
        <w:t xml:space="preserve"> Code, </w:t>
      </w:r>
      <w:r w:rsidR="00DC1859">
        <w:rPr>
          <w:rFonts w:ascii="Trebuchet MS" w:eastAsia="Trebuchet MS" w:hAnsi="Trebuchet MS" w:cs="Trebuchet MS"/>
          <w:sz w:val="21"/>
          <w:szCs w:val="21"/>
        </w:rPr>
        <w:t xml:space="preserve">Visual Studios, </w:t>
      </w:r>
      <w:r w:rsidR="00893B14">
        <w:rPr>
          <w:rFonts w:ascii="Trebuchet MS" w:eastAsia="Trebuchet MS" w:hAnsi="Trebuchet MS" w:cs="Trebuchet MS"/>
          <w:sz w:val="21"/>
          <w:szCs w:val="21"/>
        </w:rPr>
        <w:t>WebStorm</w:t>
      </w:r>
    </w:p>
    <w:p w:rsidR="00E2517D" w:rsidRDefault="00E2517D">
      <w:pPr>
        <w:spacing w:before="6" w:line="180" w:lineRule="exact"/>
        <w:rPr>
          <w:sz w:val="19"/>
          <w:szCs w:val="19"/>
        </w:rPr>
      </w:pPr>
    </w:p>
    <w:p w:rsidR="00343496" w:rsidRDefault="00343496">
      <w:pPr>
        <w:ind w:left="20"/>
        <w:rPr>
          <w:rFonts w:ascii="Trebuchet MS" w:eastAsia="Trebuchet MS" w:hAnsi="Trebuchet MS" w:cs="Trebuchet MS"/>
          <w:sz w:val="21"/>
          <w:szCs w:val="21"/>
        </w:rPr>
      </w:pPr>
    </w:p>
    <w:p w:rsidR="00E2517D" w:rsidRDefault="00F7770E">
      <w:pPr>
        <w:ind w:left="20"/>
        <w:rPr>
          <w:rFonts w:ascii="Trebuchet MS" w:eastAsia="Trebuchet MS" w:hAnsi="Trebuchet MS" w:cs="Trebuchet MS"/>
          <w:sz w:val="21"/>
          <w:szCs w:val="21"/>
        </w:rPr>
        <w:sectPr w:rsidR="00E2517D">
          <w:type w:val="continuous"/>
          <w:pgSz w:w="11860" w:h="14300"/>
          <w:pgMar w:top="80" w:right="260" w:bottom="280" w:left="340" w:header="720" w:footer="720" w:gutter="0"/>
          <w:cols w:num="2" w:space="720" w:equalWidth="0">
            <w:col w:w="2287" w:space="1973"/>
            <w:col w:w="7000"/>
          </w:cols>
        </w:sectPr>
      </w:pPr>
      <w:r>
        <w:rPr>
          <w:rFonts w:ascii="Trebuchet MS" w:eastAsia="Trebuchet MS" w:hAnsi="Trebuchet MS" w:cs="Trebuchet MS"/>
          <w:sz w:val="21"/>
          <w:szCs w:val="21"/>
        </w:rPr>
        <w:t>Windows, Ubuntu</w:t>
      </w:r>
    </w:p>
    <w:p w:rsidR="00E2517D" w:rsidRDefault="006138C5">
      <w:pPr>
        <w:spacing w:before="9" w:line="160" w:lineRule="exact"/>
        <w:rPr>
          <w:sz w:val="16"/>
          <w:szCs w:val="16"/>
        </w:rPr>
      </w:pPr>
      <w:r w:rsidRPr="006138C5">
        <w:lastRenderedPageBreak/>
        <w:pict>
          <v:shapetype id="_x0000_t202" coordsize="21600,21600" o:spt="202" path="m,l,21600r21600,l21600,xe">
            <v:stroke joinstyle="miter"/>
            <v:path gradientshapeok="t" o:connecttype="rect"/>
          </v:shapetype>
          <v:shape id="_x0000_s1123" type="#_x0000_t202" style="position:absolute;margin-left:44pt;margin-top:673.45pt;width:24.6pt;height:41.55pt;z-index:-251666944;mso-position-horizontal-relative:page;mso-position-vertical-relative:page" filled="f" stroked="f">
            <v:textbox inset="0,0,0,0">
              <w:txbxContent>
                <w:p w:rsidR="00E2517D" w:rsidRDefault="00E2517D">
                  <w:pPr>
                    <w:spacing w:line="200" w:lineRule="exact"/>
                    <w:ind w:left="162"/>
                    <w:rPr>
                      <w:rFonts w:ascii="Symbol" w:eastAsia="Symbol" w:hAnsi="Symbol" w:cs="Symbol"/>
                      <w:sz w:val="21"/>
                      <w:szCs w:val="21"/>
                    </w:rPr>
                  </w:pPr>
                </w:p>
              </w:txbxContent>
            </v:textbox>
            <w10:wrap anchorx="page" anchory="page"/>
          </v:shape>
        </w:pict>
      </w:r>
    </w:p>
    <w:p w:rsidR="00E2517D" w:rsidRDefault="00DC1859">
      <w:pPr>
        <w:spacing w:line="260" w:lineRule="exact"/>
        <w:ind w:left="400"/>
        <w:rPr>
          <w:rFonts w:ascii="Trebuchet MS" w:eastAsia="Trebuchet MS" w:hAnsi="Trebuchet MS" w:cs="Trebuchet MS"/>
        </w:rPr>
      </w:pPr>
      <w:r>
        <w:rPr>
          <w:rFonts w:ascii="Droid Serif" w:eastAsia="Droid Serif" w:hAnsi="Droid Serif" w:cs="Droid Serif"/>
          <w:b/>
          <w:position w:val="-1"/>
        </w:rPr>
        <w:t xml:space="preserve">Methodology                                                  </w:t>
      </w:r>
      <w:r w:rsidR="00F7770E">
        <w:rPr>
          <w:rFonts w:ascii="Droid Serif" w:eastAsia="Droid Serif" w:hAnsi="Droid Serif" w:cs="Droid Serif"/>
          <w:b/>
          <w:position w:val="-1"/>
        </w:rPr>
        <w:t xml:space="preserve">   </w:t>
      </w:r>
      <w:r w:rsidR="007C672E">
        <w:rPr>
          <w:rFonts w:ascii="Droid Serif" w:eastAsia="Droid Serif" w:hAnsi="Droid Serif" w:cs="Droid Serif"/>
          <w:b/>
          <w:position w:val="-1"/>
        </w:rPr>
        <w:t xml:space="preserve">  </w:t>
      </w:r>
      <w:r w:rsidR="00335333">
        <w:rPr>
          <w:rFonts w:ascii="Droid Serif" w:eastAsia="Droid Serif" w:hAnsi="Droid Serif" w:cs="Droid Serif"/>
          <w:b/>
          <w:position w:val="-1"/>
        </w:rPr>
        <w:t xml:space="preserve"> </w:t>
      </w:r>
      <w:r>
        <w:rPr>
          <w:rFonts w:ascii="Trebuchet MS" w:eastAsia="Trebuchet MS" w:hAnsi="Trebuchet MS" w:cs="Trebuchet MS"/>
          <w:position w:val="3"/>
        </w:rPr>
        <w:t>Agile</w:t>
      </w:r>
      <w:r w:rsidR="00F7770E">
        <w:rPr>
          <w:rFonts w:ascii="Trebuchet MS" w:eastAsia="Trebuchet MS" w:hAnsi="Trebuchet MS" w:cs="Trebuchet MS"/>
          <w:position w:val="3"/>
        </w:rPr>
        <w:t>,</w:t>
      </w:r>
      <w:r w:rsidR="00F7770E" w:rsidRPr="00F7770E">
        <w:rPr>
          <w:rFonts w:ascii="Trebuchet MS" w:eastAsia="Trebuchet MS" w:hAnsi="Trebuchet MS" w:cs="Trebuchet MS"/>
          <w:position w:val="3"/>
        </w:rPr>
        <w:t xml:space="preserve"> </w:t>
      </w:r>
      <w:r w:rsidR="00F7770E">
        <w:rPr>
          <w:rFonts w:ascii="Trebuchet MS" w:eastAsia="Trebuchet MS" w:hAnsi="Trebuchet MS" w:cs="Trebuchet MS"/>
          <w:position w:val="3"/>
        </w:rPr>
        <w:t>Waterfall</w:t>
      </w:r>
    </w:p>
    <w:p w:rsidR="00E2517D" w:rsidRDefault="00E2517D">
      <w:pPr>
        <w:spacing w:before="4" w:line="180" w:lineRule="exact"/>
        <w:rPr>
          <w:sz w:val="18"/>
          <w:szCs w:val="18"/>
        </w:rPr>
      </w:pPr>
    </w:p>
    <w:p w:rsidR="00F65488" w:rsidRDefault="00F65488">
      <w:pPr>
        <w:spacing w:line="280" w:lineRule="exact"/>
        <w:ind w:left="397"/>
        <w:rPr>
          <w:rFonts w:ascii="Droid Serif" w:eastAsia="Droid Serif" w:hAnsi="Droid Serif" w:cs="Droid Serif"/>
          <w:b/>
          <w:position w:val="-1"/>
          <w:sz w:val="22"/>
          <w:szCs w:val="22"/>
        </w:rPr>
      </w:pPr>
    </w:p>
    <w:p w:rsidR="000D480F" w:rsidRDefault="00E219A4">
      <w:pPr>
        <w:spacing w:line="280" w:lineRule="exact"/>
        <w:ind w:left="397"/>
        <w:rPr>
          <w:rFonts w:ascii="Droid Serif" w:eastAsia="Droid Serif" w:hAnsi="Droid Serif" w:cs="Droid Serif"/>
          <w:b/>
          <w:position w:val="-1"/>
          <w:sz w:val="22"/>
          <w:szCs w:val="22"/>
        </w:rPr>
      </w:pPr>
      <w:r w:rsidRPr="006138C5">
        <w:pict>
          <v:group id="_x0000_s1118" style="position:absolute;left:0;text-align:left;margin-left:15.4pt;margin-top:8.55pt;width:564.8pt;height:23.9pt;z-index:-251664896;mso-position-horizontal-relative:page" coordorigin="670,-37" coordsize="10480,381">
            <v:shape id="_x0000_s1122" style="position:absolute;left:11132;top:-15;width:14;height:316" coordorigin="11132,-15" coordsize="14,316" path="m11132,301r14,l11146,-15r-14,l11132,301xe" fillcolor="#d9edf2" stroked="f">
              <v:path arrowok="t"/>
            </v:shape>
            <v:shape id="_x0000_s1121" style="position:absolute;left:680;top:-10;width:10464;height:0" coordorigin="680,-10" coordsize="10464,0" path="m680,-10r10464,e" filled="f" strokecolor="#000009" strokeweight=".6pt">
              <v:path arrowok="t"/>
            </v:shape>
            <v:shape id="_x0000_s1120" style="position:absolute;left:11132;top:296;width:12;height:0" coordorigin="11132,296" coordsize="12,0" path="m11132,296r12,e" filled="f" strokecolor="#000009" strokeweight=".6pt">
              <v:path arrowok="t"/>
            </v:shape>
            <v:shape id="_x0000_s1119" style="position:absolute;left:680;top:-27;width:10452;height:362" coordorigin="680,-27" coordsize="10452,362" path="m680,335r10452,l11132,-27,680,-27r,362xe" fillcolor="#f2e5f4" stroked="f">
              <v:path arrowok="t"/>
            </v:shape>
            <w10:wrap anchorx="page"/>
          </v:group>
        </w:pict>
      </w:r>
    </w:p>
    <w:p w:rsidR="00E2517D" w:rsidRPr="00983376" w:rsidRDefault="00983376" w:rsidP="00983376">
      <w:pPr>
        <w:spacing w:before="29"/>
        <w:ind w:left="120"/>
        <w:rPr>
          <w:rFonts w:ascii="Trebuchet MS" w:eastAsia="Trebuchet MS" w:hAnsi="Trebuchet MS" w:cs="Trebuchet MS"/>
          <w:b/>
          <w:color w:val="202020"/>
          <w:sz w:val="26"/>
          <w:szCs w:val="26"/>
        </w:rPr>
      </w:pPr>
      <w:r>
        <w:rPr>
          <w:rFonts w:ascii="Trebuchet MS" w:eastAsia="Trebuchet MS" w:hAnsi="Trebuchet MS" w:cs="Trebuchet MS"/>
          <w:b/>
          <w:color w:val="202020"/>
          <w:sz w:val="24"/>
          <w:szCs w:val="24"/>
        </w:rPr>
        <w:t xml:space="preserve"> </w:t>
      </w:r>
      <w:r w:rsidR="00DC1859" w:rsidRPr="00983376">
        <w:rPr>
          <w:rFonts w:ascii="Trebuchet MS" w:eastAsia="Trebuchet MS" w:hAnsi="Trebuchet MS" w:cs="Trebuchet MS"/>
          <w:b/>
          <w:color w:val="202020"/>
          <w:sz w:val="26"/>
          <w:szCs w:val="26"/>
        </w:rPr>
        <w:t>Professional Experien</w:t>
      </w:r>
      <w:r w:rsidRPr="00983376">
        <w:rPr>
          <w:rFonts w:ascii="Trebuchet MS" w:eastAsia="Trebuchet MS" w:hAnsi="Trebuchet MS" w:cs="Trebuchet MS"/>
          <w:b/>
          <w:color w:val="202020"/>
          <w:sz w:val="26"/>
          <w:szCs w:val="26"/>
        </w:rPr>
        <w:t xml:space="preserve">ce     </w:t>
      </w:r>
      <w:r w:rsidR="00DC1859" w:rsidRPr="00983376">
        <w:rPr>
          <w:rFonts w:ascii="Trebuchet MS" w:eastAsia="Trebuchet MS" w:hAnsi="Trebuchet MS" w:cs="Trebuchet MS"/>
          <w:b/>
          <w:color w:val="202020"/>
          <w:sz w:val="26"/>
          <w:szCs w:val="26"/>
        </w:rPr>
        <w:t xml:space="preserve">                                                                          </w:t>
      </w:r>
      <w:r w:rsidR="00CC4EE7">
        <w:rPr>
          <w:rFonts w:ascii="Trebuchet MS" w:eastAsia="Trebuchet MS" w:hAnsi="Trebuchet MS" w:cs="Trebuchet MS"/>
          <w:b/>
          <w:color w:val="202020"/>
          <w:sz w:val="26"/>
          <w:szCs w:val="26"/>
        </w:rPr>
        <w:t xml:space="preserve">  </w:t>
      </w:r>
      <w:r w:rsidR="00B0512E">
        <w:rPr>
          <w:rFonts w:ascii="Trebuchet MS" w:eastAsia="Trebuchet MS" w:hAnsi="Trebuchet MS" w:cs="Trebuchet MS"/>
          <w:b/>
          <w:color w:val="202020"/>
          <w:sz w:val="26"/>
          <w:szCs w:val="26"/>
        </w:rPr>
        <w:t xml:space="preserve"> </w:t>
      </w:r>
      <w:r w:rsidR="00CC4EE7">
        <w:rPr>
          <w:rFonts w:ascii="Trebuchet MS" w:eastAsia="Trebuchet MS" w:hAnsi="Trebuchet MS" w:cs="Trebuchet MS"/>
          <w:b/>
          <w:color w:val="202020"/>
          <w:sz w:val="26"/>
          <w:szCs w:val="26"/>
        </w:rPr>
        <w:t xml:space="preserve"> </w:t>
      </w:r>
      <w:r w:rsidR="00BC48A8" w:rsidRPr="00983376">
        <w:rPr>
          <w:rFonts w:ascii="Trebuchet MS" w:eastAsia="Trebuchet MS" w:hAnsi="Trebuchet MS" w:cs="Trebuchet MS"/>
          <w:b/>
          <w:color w:val="202020"/>
          <w:sz w:val="26"/>
          <w:szCs w:val="26"/>
        </w:rPr>
        <w:t>4</w:t>
      </w:r>
      <w:r w:rsidR="00CE68BA" w:rsidRPr="00983376">
        <w:rPr>
          <w:rFonts w:ascii="Trebuchet MS" w:eastAsia="Trebuchet MS" w:hAnsi="Trebuchet MS" w:cs="Trebuchet MS"/>
          <w:b/>
          <w:color w:val="202020"/>
          <w:sz w:val="26"/>
          <w:szCs w:val="26"/>
        </w:rPr>
        <w:t>.8</w:t>
      </w:r>
      <w:r w:rsidR="00BC48A8" w:rsidRPr="00983376">
        <w:rPr>
          <w:rFonts w:ascii="Trebuchet MS" w:eastAsia="Trebuchet MS" w:hAnsi="Trebuchet MS" w:cs="Trebuchet MS"/>
          <w:b/>
          <w:color w:val="202020"/>
          <w:sz w:val="26"/>
          <w:szCs w:val="26"/>
        </w:rPr>
        <w:t xml:space="preserve">+ </w:t>
      </w:r>
      <w:r w:rsidR="00DC1859" w:rsidRPr="00983376">
        <w:rPr>
          <w:rFonts w:ascii="Trebuchet MS" w:eastAsia="Trebuchet MS" w:hAnsi="Trebuchet MS" w:cs="Trebuchet MS"/>
          <w:b/>
          <w:color w:val="202020"/>
          <w:sz w:val="26"/>
          <w:szCs w:val="26"/>
        </w:rPr>
        <w:t>Years</w:t>
      </w:r>
    </w:p>
    <w:p w:rsidR="00E2517D" w:rsidRPr="00983376" w:rsidRDefault="00E2517D" w:rsidP="00983376">
      <w:pPr>
        <w:spacing w:before="29"/>
        <w:ind w:left="120"/>
        <w:rPr>
          <w:rFonts w:ascii="Trebuchet MS" w:eastAsia="Trebuchet MS" w:hAnsi="Trebuchet MS" w:cs="Trebuchet MS"/>
          <w:b/>
          <w:color w:val="202020"/>
          <w:sz w:val="24"/>
          <w:szCs w:val="24"/>
        </w:rPr>
      </w:pPr>
    </w:p>
    <w:p w:rsidR="00E2517D" w:rsidRDefault="00552509" w:rsidP="005D21EB">
      <w:pPr>
        <w:spacing w:before="29"/>
        <w:ind w:left="120"/>
        <w:rPr>
          <w:sz w:val="19"/>
          <w:szCs w:val="19"/>
        </w:rPr>
      </w:pPr>
      <w:r w:rsidRPr="000861FE">
        <w:rPr>
          <w:rFonts w:ascii="Trebuchet MS" w:eastAsia="Trebuchet MS" w:hAnsi="Trebuchet MS" w:cs="Trebuchet MS"/>
          <w:b/>
          <w:color w:val="202020"/>
          <w:sz w:val="24"/>
          <w:szCs w:val="24"/>
        </w:rPr>
        <w:t xml:space="preserve">MEAN Stack Developer </w:t>
      </w:r>
      <w:r w:rsidR="00DC1859" w:rsidRPr="000861FE">
        <w:rPr>
          <w:rFonts w:ascii="Trebuchet MS" w:eastAsia="Trebuchet MS" w:hAnsi="Trebuchet MS" w:cs="Trebuchet MS"/>
          <w:b/>
          <w:color w:val="202020"/>
          <w:sz w:val="24"/>
          <w:szCs w:val="24"/>
        </w:rPr>
        <w:t xml:space="preserve">| </w:t>
      </w:r>
      <w:r w:rsidR="001D6E9B" w:rsidRPr="000861FE">
        <w:rPr>
          <w:rFonts w:ascii="Trebuchet MS" w:eastAsia="Trebuchet MS" w:hAnsi="Trebuchet MS" w:cs="Trebuchet MS"/>
          <w:b/>
          <w:color w:val="202020"/>
          <w:sz w:val="24"/>
          <w:szCs w:val="24"/>
        </w:rPr>
        <w:t>P.S.</w:t>
      </w:r>
      <w:r w:rsidR="00580E07">
        <w:rPr>
          <w:rFonts w:ascii="Trebuchet MS" w:eastAsia="Trebuchet MS" w:hAnsi="Trebuchet MS" w:cs="Trebuchet MS"/>
          <w:b/>
          <w:color w:val="202020"/>
          <w:sz w:val="24"/>
          <w:szCs w:val="24"/>
        </w:rPr>
        <w:t xml:space="preserve"> </w:t>
      </w:r>
      <w:r w:rsidR="001D6E9B" w:rsidRPr="000861FE">
        <w:rPr>
          <w:rFonts w:ascii="Trebuchet MS" w:eastAsia="Trebuchet MS" w:hAnsi="Trebuchet MS" w:cs="Trebuchet MS"/>
          <w:b/>
          <w:color w:val="202020"/>
          <w:sz w:val="24"/>
          <w:szCs w:val="24"/>
        </w:rPr>
        <w:t>Intelegencia Analytics Pvt. Ltd.</w:t>
      </w:r>
      <w:r w:rsidR="00A319AA">
        <w:rPr>
          <w:rFonts w:ascii="Trebuchet MS" w:eastAsia="Trebuchet MS" w:hAnsi="Trebuchet MS" w:cs="Trebuchet MS"/>
          <w:b/>
          <w:color w:val="202020"/>
          <w:sz w:val="24"/>
          <w:szCs w:val="24"/>
        </w:rPr>
        <w:t xml:space="preserve"> | </w:t>
      </w:r>
      <w:r w:rsidR="00E311EE" w:rsidRPr="000861FE">
        <w:rPr>
          <w:rFonts w:ascii="Trebuchet MS" w:eastAsia="Trebuchet MS" w:hAnsi="Trebuchet MS" w:cs="Trebuchet MS"/>
          <w:b/>
          <w:color w:val="202020"/>
          <w:sz w:val="24"/>
          <w:szCs w:val="24"/>
        </w:rPr>
        <w:t>Noida</w:t>
      </w:r>
      <w:r w:rsidRPr="000861FE">
        <w:rPr>
          <w:rFonts w:ascii="Trebuchet MS" w:eastAsia="Trebuchet MS" w:hAnsi="Trebuchet MS" w:cs="Trebuchet MS"/>
          <w:b/>
          <w:color w:val="202020"/>
          <w:sz w:val="24"/>
          <w:szCs w:val="24"/>
        </w:rPr>
        <w:t xml:space="preserve"> </w:t>
      </w:r>
      <w:r w:rsidR="00DC1859" w:rsidRPr="000861FE">
        <w:rPr>
          <w:rFonts w:ascii="Trebuchet MS" w:eastAsia="Trebuchet MS" w:hAnsi="Trebuchet MS" w:cs="Trebuchet MS"/>
          <w:b/>
          <w:color w:val="202020"/>
          <w:sz w:val="24"/>
          <w:szCs w:val="24"/>
        </w:rPr>
        <w:t xml:space="preserve">        </w:t>
      </w:r>
      <w:r w:rsidR="00A05823">
        <w:rPr>
          <w:rFonts w:ascii="Trebuchet MS" w:eastAsia="Trebuchet MS" w:hAnsi="Trebuchet MS" w:cs="Trebuchet MS"/>
          <w:b/>
          <w:color w:val="202020"/>
          <w:sz w:val="24"/>
          <w:szCs w:val="24"/>
        </w:rPr>
        <w:t xml:space="preserve"> </w:t>
      </w:r>
      <w:r w:rsidR="00CF3C9F" w:rsidRPr="000861FE">
        <w:rPr>
          <w:rFonts w:ascii="Trebuchet MS" w:eastAsia="Trebuchet MS" w:hAnsi="Trebuchet MS" w:cs="Trebuchet MS"/>
          <w:b/>
          <w:color w:val="202020"/>
          <w:sz w:val="24"/>
          <w:szCs w:val="24"/>
        </w:rPr>
        <w:t xml:space="preserve">      </w:t>
      </w:r>
      <w:r w:rsidR="00DC1859" w:rsidRPr="000861FE">
        <w:rPr>
          <w:rFonts w:ascii="Trebuchet MS" w:eastAsia="Trebuchet MS" w:hAnsi="Trebuchet MS" w:cs="Trebuchet MS"/>
          <w:b/>
          <w:color w:val="202020"/>
          <w:sz w:val="24"/>
          <w:szCs w:val="24"/>
        </w:rPr>
        <w:t xml:space="preserve">  </w:t>
      </w:r>
      <w:r w:rsidR="00BC48A8" w:rsidRPr="000861FE">
        <w:rPr>
          <w:rFonts w:ascii="Trebuchet MS" w:eastAsia="Trebuchet MS" w:hAnsi="Trebuchet MS" w:cs="Trebuchet MS"/>
          <w:b/>
          <w:color w:val="202020"/>
          <w:sz w:val="24"/>
          <w:szCs w:val="24"/>
        </w:rPr>
        <w:t>Dec'17</w:t>
      </w:r>
      <w:r w:rsidR="00DC1859" w:rsidRPr="000861FE">
        <w:rPr>
          <w:rFonts w:ascii="Trebuchet MS" w:eastAsia="Trebuchet MS" w:hAnsi="Trebuchet MS" w:cs="Trebuchet MS"/>
          <w:b/>
          <w:color w:val="202020"/>
          <w:sz w:val="24"/>
          <w:szCs w:val="24"/>
        </w:rPr>
        <w:t xml:space="preserve"> - Present</w:t>
      </w:r>
    </w:p>
    <w:p w:rsidR="00E2517D" w:rsidRDefault="00B22FFA">
      <w:pPr>
        <w:spacing w:before="29"/>
        <w:ind w:left="120"/>
        <w:rPr>
          <w:rFonts w:ascii="Trebuchet MS" w:eastAsia="Trebuchet MS" w:hAnsi="Trebuchet MS" w:cs="Trebuchet MS"/>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7.8pt">
            <v:imagedata r:id="rId9" o:title=""/>
          </v:shape>
        </w:pict>
      </w:r>
      <w:r w:rsidR="00DC1859">
        <w:t xml:space="preserve">    </w:t>
      </w:r>
      <w:r w:rsidR="00DC1859">
        <w:rPr>
          <w:rFonts w:ascii="Trebuchet MS" w:eastAsia="Trebuchet MS" w:hAnsi="Trebuchet MS" w:cs="Trebuchet MS"/>
          <w:color w:val="202020"/>
          <w:sz w:val="21"/>
          <w:szCs w:val="21"/>
        </w:rPr>
        <w:t>I am responsible for design recommendations towards the dev of new code or reuse of existing component</w:t>
      </w:r>
      <w:r w:rsidR="009F60E8">
        <w:rPr>
          <w:rFonts w:ascii="Trebuchet MS" w:eastAsia="Trebuchet MS" w:hAnsi="Trebuchet MS" w:cs="Trebuchet MS"/>
          <w:color w:val="202020"/>
          <w:sz w:val="21"/>
          <w:szCs w:val="21"/>
        </w:rPr>
        <w:t>.</w:t>
      </w:r>
    </w:p>
    <w:p w:rsidR="00E2517D" w:rsidRDefault="00E2517D">
      <w:pPr>
        <w:spacing w:before="6" w:line="160" w:lineRule="exact"/>
        <w:rPr>
          <w:sz w:val="17"/>
          <w:szCs w:val="17"/>
        </w:rPr>
      </w:pPr>
    </w:p>
    <w:p w:rsidR="00E2517D" w:rsidRDefault="006138C5">
      <w:pPr>
        <w:spacing w:line="275" w:lineRule="auto"/>
        <w:ind w:left="455" w:right="523" w:firstLine="13"/>
        <w:rPr>
          <w:rFonts w:ascii="Trebuchet MS" w:eastAsia="Trebuchet MS" w:hAnsi="Trebuchet MS" w:cs="Trebuchet MS"/>
          <w:sz w:val="21"/>
          <w:szCs w:val="21"/>
        </w:rPr>
      </w:pPr>
      <w:r w:rsidRPr="006138C5">
        <w:pict>
          <v:shape id="_x0000_s1116" type="#_x0000_t75" style="position:absolute;left:0;text-align:left;margin-left:22pt;margin-top:3.7pt;width:7.15pt;height:7.15pt;z-index:-251660800;mso-position-horizontal-relative:page">
            <v:imagedata r:id="rId9" o:title=""/>
            <w10:wrap anchorx="page"/>
          </v:shape>
        </w:pict>
      </w:r>
      <w:r w:rsidR="00DC1859">
        <w:rPr>
          <w:rFonts w:ascii="Trebuchet MS" w:eastAsia="Trebuchet MS" w:hAnsi="Trebuchet MS" w:cs="Trebuchet MS"/>
          <w:color w:val="202020"/>
          <w:sz w:val="21"/>
          <w:szCs w:val="21"/>
        </w:rPr>
        <w:t>Taking an active role in structuring our single-page applications to make them easy to maintain and to ensure they are highly modularized.</w:t>
      </w:r>
    </w:p>
    <w:p w:rsidR="00E2517D" w:rsidRDefault="006138C5">
      <w:pPr>
        <w:spacing w:before="60" w:line="240" w:lineRule="exact"/>
        <w:ind w:left="475"/>
        <w:rPr>
          <w:rFonts w:ascii="Trebuchet MS" w:eastAsia="Trebuchet MS" w:hAnsi="Trebuchet MS" w:cs="Trebuchet MS"/>
          <w:sz w:val="21"/>
          <w:szCs w:val="21"/>
        </w:rPr>
      </w:pPr>
      <w:r w:rsidRPr="006138C5">
        <w:pict>
          <v:shape id="_x0000_s1115" type="#_x0000_t75" style="position:absolute;left:0;text-align:left;margin-left:23pt;margin-top:5.7pt;width:7.15pt;height:7.15pt;z-index:-251659776;mso-position-horizontal-relative:page">
            <v:imagedata r:id="rId9" o:title=""/>
            <w10:wrap anchorx="page"/>
          </v:shape>
        </w:pict>
      </w:r>
      <w:r w:rsidR="00DC1859">
        <w:rPr>
          <w:rFonts w:ascii="Trebuchet MS" w:eastAsia="Trebuchet MS" w:hAnsi="Trebuchet MS" w:cs="Trebuchet MS"/>
          <w:color w:val="202020"/>
          <w:sz w:val="21"/>
          <w:szCs w:val="21"/>
        </w:rPr>
        <w:t>Cooperating with the back-end developer in the process of building the RESTful API</w:t>
      </w:r>
    </w:p>
    <w:p w:rsidR="00E2517D" w:rsidRDefault="00E2517D">
      <w:pPr>
        <w:spacing w:before="10" w:line="280" w:lineRule="exact"/>
        <w:rPr>
          <w:sz w:val="28"/>
          <w:szCs w:val="28"/>
        </w:rPr>
      </w:pPr>
    </w:p>
    <w:p w:rsidR="00E2517D" w:rsidRPr="009360FF" w:rsidRDefault="00B80AE2" w:rsidP="009360FF">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DC1859" w:rsidRPr="009360FF">
        <w:rPr>
          <w:rFonts w:ascii="Trebuchet MS" w:eastAsia="Trebuchet MS" w:hAnsi="Trebuchet MS" w:cs="Trebuchet MS"/>
          <w:b/>
          <w:color w:val="202020"/>
          <w:sz w:val="22"/>
          <w:szCs w:val="22"/>
        </w:rPr>
        <w:t xml:space="preserve">Client: </w:t>
      </w:r>
      <w:r w:rsidR="00AE1B9F" w:rsidRPr="009360FF">
        <w:rPr>
          <w:rFonts w:ascii="Trebuchet MS" w:eastAsia="Trebuchet MS" w:hAnsi="Trebuchet MS" w:cs="Trebuchet MS"/>
          <w:b/>
          <w:color w:val="202020"/>
          <w:sz w:val="22"/>
          <w:szCs w:val="22"/>
        </w:rPr>
        <w:t>British American Tobacco</w:t>
      </w:r>
    </w:p>
    <w:p w:rsidR="00E2517D" w:rsidRPr="009360FF" w:rsidRDefault="00B80AE2" w:rsidP="009360FF">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DC1859" w:rsidRPr="009360FF">
        <w:rPr>
          <w:rFonts w:ascii="Trebuchet MS" w:eastAsia="Trebuchet MS" w:hAnsi="Trebuchet MS" w:cs="Trebuchet MS"/>
          <w:b/>
          <w:color w:val="202020"/>
          <w:sz w:val="22"/>
          <w:szCs w:val="22"/>
        </w:rPr>
        <w:t xml:space="preserve">Project: </w:t>
      </w:r>
      <w:r w:rsidR="00985100" w:rsidRPr="009360FF">
        <w:rPr>
          <w:rFonts w:ascii="Trebuchet MS" w:eastAsia="Trebuchet MS" w:hAnsi="Trebuchet MS" w:cs="Trebuchet MS"/>
          <w:b/>
          <w:color w:val="202020"/>
          <w:sz w:val="22"/>
          <w:szCs w:val="22"/>
        </w:rPr>
        <w:t>British American Tobacco</w:t>
      </w:r>
    </w:p>
    <w:p w:rsidR="00E2517D" w:rsidRDefault="00E2517D">
      <w:pPr>
        <w:spacing w:before="4" w:line="100" w:lineRule="exact"/>
        <w:rPr>
          <w:sz w:val="10"/>
          <w:szCs w:val="10"/>
        </w:rPr>
      </w:pPr>
    </w:p>
    <w:p w:rsidR="00985100" w:rsidRPr="00985100" w:rsidRDefault="001C5DF6" w:rsidP="00EA3099">
      <w:pPr>
        <w:pStyle w:val="ListParagraph"/>
        <w:numPr>
          <w:ilvl w:val="0"/>
          <w:numId w:val="3"/>
        </w:numPr>
        <w:rPr>
          <w:rFonts w:ascii="Trebuchet MS" w:eastAsia="Trebuchet MS" w:hAnsi="Trebuchet MS" w:cs="Trebuchet MS"/>
          <w:color w:val="202020"/>
          <w:sz w:val="21"/>
          <w:szCs w:val="21"/>
        </w:rPr>
      </w:pPr>
      <w:r w:rsidRPr="00EA3099">
        <w:rPr>
          <w:rFonts w:ascii="Trebuchet MS" w:eastAsia="Trebuchet MS" w:hAnsi="Trebuchet MS" w:cs="Trebuchet MS"/>
          <w:color w:val="202020"/>
          <w:sz w:val="21"/>
          <w:szCs w:val="21"/>
        </w:rPr>
        <w:t>Built</w:t>
      </w:r>
      <w:r w:rsidR="00EA3099" w:rsidRPr="00EA3099">
        <w:rPr>
          <w:rFonts w:ascii="Trebuchet MS" w:eastAsia="Trebuchet MS" w:hAnsi="Trebuchet MS" w:cs="Trebuchet MS"/>
          <w:color w:val="202020"/>
          <w:sz w:val="21"/>
          <w:szCs w:val="21"/>
        </w:rPr>
        <w:t xml:space="preserve"> a non-native android application to help salespeople display available products as well as recommend products based on user's preferences. The application is to be used in stores in 3 countries – the UK, Poland, and Ge</w:t>
      </w:r>
      <w:r w:rsidR="006E63EB">
        <w:rPr>
          <w:rFonts w:ascii="Trebuchet MS" w:eastAsia="Trebuchet MS" w:hAnsi="Trebuchet MS" w:cs="Trebuchet MS"/>
          <w:color w:val="202020"/>
          <w:sz w:val="21"/>
          <w:szCs w:val="21"/>
        </w:rPr>
        <w:t>rmany</w:t>
      </w:r>
      <w:r w:rsidR="00EA3099" w:rsidRPr="00EA3099">
        <w:rPr>
          <w:rFonts w:ascii="Trebuchet MS" w:eastAsia="Trebuchet MS" w:hAnsi="Trebuchet MS" w:cs="Trebuchet MS"/>
          <w:color w:val="202020"/>
          <w:sz w:val="21"/>
          <w:szCs w:val="21"/>
        </w:rPr>
        <w:t>.</w:t>
      </w:r>
    </w:p>
    <w:p w:rsidR="00E632F6" w:rsidRPr="008B2867" w:rsidRDefault="00985100" w:rsidP="008B2867">
      <w:pPr>
        <w:pStyle w:val="ListParagraph"/>
        <w:numPr>
          <w:ilvl w:val="0"/>
          <w:numId w:val="3"/>
        </w:numPr>
        <w:rPr>
          <w:rFonts w:ascii="Trebuchet MS" w:eastAsia="Trebuchet MS" w:hAnsi="Trebuchet MS" w:cs="Trebuchet MS"/>
          <w:color w:val="202020"/>
          <w:sz w:val="21"/>
          <w:szCs w:val="21"/>
        </w:rPr>
      </w:pPr>
      <w:r w:rsidRPr="008B2867">
        <w:rPr>
          <w:rFonts w:ascii="Trebuchet MS" w:eastAsia="Trebuchet MS" w:hAnsi="Trebuchet MS" w:cs="Trebuchet MS"/>
          <w:color w:val="202020"/>
          <w:sz w:val="21"/>
          <w:szCs w:val="21"/>
        </w:rPr>
        <w:t xml:space="preserve">Products that make up </w:t>
      </w:r>
      <w:r w:rsidR="00232861" w:rsidRPr="008B2867">
        <w:rPr>
          <w:rFonts w:ascii="Trebuchet MS" w:eastAsia="Trebuchet MS" w:hAnsi="Trebuchet MS" w:cs="Trebuchet MS"/>
          <w:color w:val="202020"/>
          <w:sz w:val="21"/>
          <w:szCs w:val="21"/>
        </w:rPr>
        <w:t>BAT</w:t>
      </w:r>
      <w:r w:rsidRPr="008B2867">
        <w:rPr>
          <w:rFonts w:ascii="Trebuchet MS" w:eastAsia="Trebuchet MS" w:hAnsi="Trebuchet MS" w:cs="Trebuchet MS"/>
          <w:color w:val="202020"/>
          <w:sz w:val="21"/>
          <w:szCs w:val="21"/>
        </w:rPr>
        <w:t>’s tech stack include:</w:t>
      </w:r>
      <w:r w:rsidR="00BD42BE" w:rsidRPr="008B2867">
        <w:rPr>
          <w:rFonts w:ascii="Trebuchet MS" w:eastAsia="Trebuchet MS" w:hAnsi="Trebuchet MS" w:cs="Trebuchet MS"/>
          <w:color w:val="202020"/>
          <w:sz w:val="21"/>
          <w:szCs w:val="21"/>
        </w:rPr>
        <w:t xml:space="preserve"> </w:t>
      </w:r>
      <w:r w:rsidRPr="008B2867">
        <w:rPr>
          <w:rFonts w:ascii="Trebuchet MS" w:eastAsia="Trebuchet MS" w:hAnsi="Trebuchet MS" w:cs="Trebuchet MS"/>
          <w:color w:val="202020"/>
          <w:sz w:val="21"/>
          <w:szCs w:val="21"/>
        </w:rPr>
        <w:t xml:space="preserve">Angular </w:t>
      </w:r>
      <w:r w:rsidR="00232861" w:rsidRPr="008B2867">
        <w:rPr>
          <w:rFonts w:ascii="Trebuchet MS" w:eastAsia="Trebuchet MS" w:hAnsi="Trebuchet MS" w:cs="Trebuchet MS"/>
          <w:color w:val="202020"/>
          <w:sz w:val="21"/>
          <w:szCs w:val="21"/>
        </w:rPr>
        <w:t>7</w:t>
      </w:r>
      <w:r w:rsidRPr="008B2867">
        <w:rPr>
          <w:rFonts w:ascii="Trebuchet MS" w:eastAsia="Trebuchet MS" w:hAnsi="Trebuchet MS" w:cs="Trebuchet MS"/>
          <w:color w:val="202020"/>
          <w:sz w:val="21"/>
          <w:szCs w:val="21"/>
        </w:rPr>
        <w:t>,</w:t>
      </w:r>
      <w:r w:rsidR="00536CD9" w:rsidRPr="008B2867">
        <w:rPr>
          <w:rFonts w:ascii="Trebuchet MS" w:eastAsia="Trebuchet MS" w:hAnsi="Trebuchet MS" w:cs="Trebuchet MS"/>
          <w:color w:val="202020"/>
          <w:sz w:val="21"/>
          <w:szCs w:val="21"/>
        </w:rPr>
        <w:t xml:space="preserve"> Ngrx,</w:t>
      </w:r>
      <w:r w:rsidR="00BD42BE" w:rsidRPr="008B2867">
        <w:rPr>
          <w:rFonts w:ascii="Trebuchet MS" w:eastAsia="Trebuchet MS" w:hAnsi="Trebuchet MS" w:cs="Trebuchet MS"/>
          <w:color w:val="202020"/>
          <w:sz w:val="21"/>
          <w:szCs w:val="21"/>
        </w:rPr>
        <w:t xml:space="preserve"> </w:t>
      </w:r>
      <w:r w:rsidR="00232861" w:rsidRPr="008B2867">
        <w:rPr>
          <w:rFonts w:ascii="Trebuchet MS" w:eastAsia="Trebuchet MS" w:hAnsi="Trebuchet MS" w:cs="Trebuchet MS"/>
          <w:color w:val="202020"/>
          <w:sz w:val="21"/>
          <w:szCs w:val="21"/>
        </w:rPr>
        <w:t>Node</w:t>
      </w:r>
      <w:r w:rsidR="003F4337" w:rsidRPr="008B2867">
        <w:rPr>
          <w:rFonts w:ascii="Trebuchet MS" w:eastAsia="Trebuchet MS" w:hAnsi="Trebuchet MS" w:cs="Trebuchet MS"/>
          <w:color w:val="202020"/>
          <w:sz w:val="21"/>
          <w:szCs w:val="21"/>
        </w:rPr>
        <w:t>.</w:t>
      </w:r>
      <w:r w:rsidR="00232861" w:rsidRPr="008B2867">
        <w:rPr>
          <w:rFonts w:ascii="Trebuchet MS" w:eastAsia="Trebuchet MS" w:hAnsi="Trebuchet MS" w:cs="Trebuchet MS"/>
          <w:color w:val="202020"/>
          <w:sz w:val="21"/>
          <w:szCs w:val="21"/>
        </w:rPr>
        <w:t>js</w:t>
      </w:r>
      <w:r w:rsidRPr="008B2867">
        <w:rPr>
          <w:rFonts w:ascii="Trebuchet MS" w:eastAsia="Trebuchet MS" w:hAnsi="Trebuchet MS" w:cs="Trebuchet MS"/>
          <w:color w:val="202020"/>
          <w:sz w:val="21"/>
          <w:szCs w:val="21"/>
        </w:rPr>
        <w:t>,</w:t>
      </w:r>
      <w:r w:rsidR="0030682C" w:rsidRPr="008B2867">
        <w:rPr>
          <w:rFonts w:ascii="Trebuchet MS" w:eastAsia="Trebuchet MS" w:hAnsi="Trebuchet MS" w:cs="Trebuchet MS"/>
          <w:color w:val="202020"/>
          <w:sz w:val="21"/>
          <w:szCs w:val="21"/>
        </w:rPr>
        <w:t xml:space="preserve"> Express.js</w:t>
      </w:r>
      <w:r w:rsidR="0074159E" w:rsidRPr="008B2867">
        <w:rPr>
          <w:rFonts w:ascii="Trebuchet MS" w:eastAsia="Trebuchet MS" w:hAnsi="Trebuchet MS" w:cs="Trebuchet MS"/>
          <w:color w:val="202020"/>
          <w:sz w:val="21"/>
          <w:szCs w:val="21"/>
        </w:rPr>
        <w:t>, MongoDB</w:t>
      </w:r>
      <w:r w:rsidR="00BD42BE" w:rsidRPr="008B2867">
        <w:rPr>
          <w:rFonts w:ascii="Trebuchet MS" w:eastAsia="Trebuchet MS" w:hAnsi="Trebuchet MS" w:cs="Trebuchet MS"/>
          <w:color w:val="202020"/>
          <w:sz w:val="21"/>
          <w:szCs w:val="21"/>
        </w:rPr>
        <w:t xml:space="preserve">, </w:t>
      </w:r>
      <w:r w:rsidRPr="008B2867">
        <w:rPr>
          <w:rFonts w:ascii="Trebuchet MS" w:eastAsia="Trebuchet MS" w:hAnsi="Trebuchet MS" w:cs="Trebuchet MS"/>
          <w:color w:val="202020"/>
          <w:sz w:val="21"/>
          <w:szCs w:val="21"/>
        </w:rPr>
        <w:t>Bootstrap etc</w:t>
      </w:r>
      <w:r w:rsidR="00F02135">
        <w:rPr>
          <w:rFonts w:ascii="Trebuchet MS" w:eastAsia="Trebuchet MS" w:hAnsi="Trebuchet MS" w:cs="Trebuchet MS"/>
          <w:color w:val="202020"/>
          <w:sz w:val="21"/>
          <w:szCs w:val="21"/>
        </w:rPr>
        <w:t>.</w:t>
      </w:r>
    </w:p>
    <w:p w:rsidR="00E632F6" w:rsidRPr="00E632F6" w:rsidRDefault="00E632F6" w:rsidP="00E632F6">
      <w:pPr>
        <w:rPr>
          <w:rFonts w:ascii="Trebuchet MS" w:eastAsia="Trebuchet MS" w:hAnsi="Trebuchet MS" w:cs="Trebuchet MS"/>
          <w:color w:val="202020"/>
          <w:sz w:val="21"/>
          <w:szCs w:val="21"/>
        </w:rPr>
        <w:sectPr w:rsidR="00E632F6" w:rsidRPr="00E632F6">
          <w:type w:val="continuous"/>
          <w:pgSz w:w="11860" w:h="14300"/>
          <w:pgMar w:top="80" w:right="260" w:bottom="280" w:left="340" w:header="720" w:footer="720" w:gutter="0"/>
          <w:cols w:space="720"/>
        </w:sectPr>
      </w:pPr>
    </w:p>
    <w:p w:rsidR="00E852EA" w:rsidRDefault="00E852EA" w:rsidP="00FA2556">
      <w:pPr>
        <w:spacing w:before="18"/>
        <w:ind w:left="4459" w:right="4392"/>
        <w:rPr>
          <w:rFonts w:ascii="Droid Serif" w:eastAsia="Droid Serif" w:hAnsi="Droid Serif" w:cs="Droid Serif"/>
          <w:b/>
          <w:sz w:val="32"/>
          <w:szCs w:val="32"/>
        </w:rPr>
      </w:pPr>
    </w:p>
    <w:p w:rsidR="00E2517D" w:rsidRDefault="00FA2556" w:rsidP="00FA2556">
      <w:pPr>
        <w:spacing w:before="18"/>
        <w:ind w:left="4459" w:right="4392"/>
        <w:rPr>
          <w:rFonts w:ascii="Droid Serif" w:eastAsia="Droid Serif" w:hAnsi="Droid Serif" w:cs="Droid Serif"/>
          <w:sz w:val="32"/>
          <w:szCs w:val="32"/>
        </w:rPr>
      </w:pPr>
      <w:r>
        <w:rPr>
          <w:rFonts w:ascii="Droid Serif" w:eastAsia="Droid Serif" w:hAnsi="Droid Serif" w:cs="Droid Serif"/>
          <w:b/>
          <w:sz w:val="32"/>
          <w:szCs w:val="32"/>
        </w:rPr>
        <w:t>Mojahid Islam</w:t>
      </w:r>
    </w:p>
    <w:p w:rsidR="00E2517D" w:rsidRDefault="00DC1859">
      <w:pPr>
        <w:spacing w:before="38" w:line="200" w:lineRule="exact"/>
        <w:ind w:left="4665" w:right="5197"/>
        <w:jc w:val="center"/>
        <w:rPr>
          <w:rFonts w:ascii="Trebuchet MS" w:eastAsia="Trebuchet MS" w:hAnsi="Trebuchet MS" w:cs="Trebuchet MS"/>
        </w:rPr>
      </w:pPr>
      <w:r>
        <w:rPr>
          <w:rFonts w:ascii="Trebuchet MS" w:eastAsia="Trebuchet MS" w:hAnsi="Trebuchet MS" w:cs="Trebuchet MS"/>
          <w:color w:val="202020"/>
          <w:position w:val="-2"/>
        </w:rPr>
        <w:t>A</w:t>
      </w:r>
      <w:r w:rsidR="00FA2556">
        <w:rPr>
          <w:rFonts w:ascii="Trebuchet MS" w:eastAsia="Trebuchet MS" w:hAnsi="Trebuchet MS" w:cs="Trebuchet MS"/>
          <w:color w:val="202020"/>
          <w:position w:val="-2"/>
        </w:rPr>
        <w:t>ge</w:t>
      </w:r>
      <w:r w:rsidR="00CF40FF">
        <w:rPr>
          <w:rFonts w:ascii="Trebuchet MS" w:eastAsia="Trebuchet MS" w:hAnsi="Trebuchet MS" w:cs="Trebuchet MS"/>
          <w:color w:val="202020"/>
          <w:position w:val="-2"/>
        </w:rPr>
        <w:t>: 31</w:t>
      </w:r>
      <w:r>
        <w:rPr>
          <w:rFonts w:ascii="Trebuchet MS" w:eastAsia="Trebuchet MS" w:hAnsi="Trebuchet MS" w:cs="Trebuchet MS"/>
          <w:color w:val="202020"/>
          <w:position w:val="-2"/>
        </w:rPr>
        <w:t xml:space="preserve"> | </w:t>
      </w:r>
      <w:r w:rsidR="00FA2556">
        <w:rPr>
          <w:rFonts w:ascii="Trebuchet MS" w:eastAsia="Trebuchet MS" w:hAnsi="Trebuchet MS" w:cs="Trebuchet MS"/>
          <w:color w:val="202020"/>
          <w:position w:val="-2"/>
        </w:rPr>
        <w:t>M</w:t>
      </w:r>
      <w:r>
        <w:rPr>
          <w:rFonts w:ascii="Trebuchet MS" w:eastAsia="Trebuchet MS" w:hAnsi="Trebuchet MS" w:cs="Trebuchet MS"/>
          <w:color w:val="202020"/>
          <w:position w:val="-2"/>
        </w:rPr>
        <w:t>ale</w:t>
      </w:r>
    </w:p>
    <w:p w:rsidR="00E2517D" w:rsidRDefault="0090135A" w:rsidP="0090135A">
      <w:pPr>
        <w:spacing w:line="200" w:lineRule="exact"/>
        <w:ind w:left="63" w:right="426"/>
        <w:rPr>
          <w:rFonts w:ascii="Trebuchet MS" w:eastAsia="Trebuchet MS" w:hAnsi="Trebuchet MS" w:cs="Trebuchet MS"/>
          <w:sz w:val="21"/>
          <w:szCs w:val="21"/>
        </w:rPr>
        <w:sectPr w:rsidR="00E2517D">
          <w:pgSz w:w="11900" w:h="16060"/>
          <w:pgMar w:top="100" w:right="40" w:bottom="280" w:left="380" w:header="720" w:footer="720" w:gutter="0"/>
          <w:cols w:space="720"/>
        </w:sectPr>
      </w:pPr>
      <w:r>
        <w:rPr>
          <w:rFonts w:ascii="Trebuchet MS" w:eastAsia="Trebuchet MS" w:hAnsi="Trebuchet MS" w:cs="Trebuchet MS"/>
          <w:position w:val="2"/>
          <w:sz w:val="21"/>
          <w:szCs w:val="21"/>
        </w:rPr>
        <w:t xml:space="preserve">  </w:t>
      </w:r>
      <w:r w:rsidR="008A6BB1">
        <w:rPr>
          <w:rFonts w:ascii="Trebuchet MS" w:eastAsia="Trebuchet MS" w:hAnsi="Trebuchet MS" w:cs="Trebuchet MS"/>
          <w:position w:val="2"/>
          <w:sz w:val="21"/>
          <w:szCs w:val="21"/>
        </w:rPr>
        <w:t>S</w:t>
      </w:r>
      <w:r w:rsidR="00DC1859">
        <w:rPr>
          <w:rFonts w:ascii="Trebuchet MS" w:eastAsia="Trebuchet MS" w:hAnsi="Trebuchet MS" w:cs="Trebuchet MS"/>
          <w:position w:val="2"/>
          <w:sz w:val="21"/>
          <w:szCs w:val="21"/>
        </w:rPr>
        <w:t xml:space="preserve">oftware Developer                                                                                               </w:t>
      </w:r>
      <w:hyperlink r:id="rId10">
        <w:r w:rsidR="00BC48A8" w:rsidRPr="00BC48A8">
          <w:rPr>
            <w:rFonts w:eastAsia="Trebuchet MS"/>
          </w:rPr>
          <w:t xml:space="preserve"> </w:t>
        </w:r>
        <w:r w:rsidR="00DF5DA4">
          <w:rPr>
            <w:rFonts w:eastAsia="Trebuchet MS"/>
          </w:rPr>
          <w:tab/>
        </w:r>
        <w:r w:rsidR="00BC48A8" w:rsidRPr="00BC48A8">
          <w:rPr>
            <w:rFonts w:ascii="Trebuchet MS" w:eastAsia="Trebuchet MS" w:hAnsi="Trebuchet MS" w:cs="Trebuchet MS"/>
            <w:sz w:val="21"/>
            <w:szCs w:val="21"/>
          </w:rPr>
          <w:t>mojahidi96@</w:t>
        </w:r>
        <w:r w:rsidR="00DC1859">
          <w:rPr>
            <w:rFonts w:ascii="Trebuchet MS" w:eastAsia="Trebuchet MS" w:hAnsi="Trebuchet MS" w:cs="Trebuchet MS"/>
            <w:sz w:val="21"/>
            <w:szCs w:val="21"/>
          </w:rPr>
          <w:t>gmail.com</w:t>
        </w:r>
      </w:hyperlink>
    </w:p>
    <w:p w:rsidR="00E2517D" w:rsidRDefault="00DC1859" w:rsidP="0090135A">
      <w:pPr>
        <w:spacing w:before="79" w:line="240" w:lineRule="exact"/>
        <w:ind w:left="100" w:right="-51" w:firstLine="80"/>
        <w:rPr>
          <w:rFonts w:ascii="Trebuchet MS" w:eastAsia="Trebuchet MS" w:hAnsi="Trebuchet MS" w:cs="Trebuchet MS"/>
          <w:sz w:val="21"/>
          <w:szCs w:val="21"/>
        </w:rPr>
      </w:pPr>
      <w:r>
        <w:rPr>
          <w:rFonts w:ascii="Trebuchet MS" w:eastAsia="Trebuchet MS" w:hAnsi="Trebuchet MS" w:cs="Trebuchet MS"/>
          <w:sz w:val="21"/>
          <w:szCs w:val="21"/>
        </w:rPr>
        <w:lastRenderedPageBreak/>
        <w:t>Noida | Open for Relocation</w:t>
      </w:r>
    </w:p>
    <w:p w:rsidR="00E2517D" w:rsidRDefault="00DC1859" w:rsidP="006B7559">
      <w:pPr>
        <w:spacing w:before="79" w:line="240" w:lineRule="exact"/>
        <w:ind w:left="100" w:right="-51" w:firstLine="80"/>
        <w:rPr>
          <w:rFonts w:ascii="Trebuchet MS" w:eastAsia="Trebuchet MS" w:hAnsi="Trebuchet MS" w:cs="Trebuchet MS"/>
          <w:sz w:val="21"/>
          <w:szCs w:val="21"/>
        </w:rPr>
        <w:sectPr w:rsidR="00E2517D">
          <w:type w:val="continuous"/>
          <w:pgSz w:w="11900" w:h="16060"/>
          <w:pgMar w:top="80" w:right="40" w:bottom="280" w:left="380" w:header="720" w:footer="720" w:gutter="0"/>
          <w:cols w:num="2" w:space="720" w:equalWidth="0">
            <w:col w:w="2918" w:space="4874"/>
            <w:col w:w="3688"/>
          </w:cols>
        </w:sectPr>
      </w:pPr>
      <w:r w:rsidRPr="006B7559">
        <w:rPr>
          <w:rFonts w:ascii="Trebuchet MS" w:eastAsia="Trebuchet MS" w:hAnsi="Trebuchet MS" w:cs="Trebuchet MS"/>
          <w:sz w:val="21"/>
          <w:szCs w:val="21"/>
        </w:rPr>
        <w:br w:type="column"/>
      </w:r>
      <w:r w:rsidR="00A975E0" w:rsidRPr="006B7559">
        <w:rPr>
          <w:rFonts w:ascii="Trebuchet MS" w:eastAsia="Trebuchet MS" w:hAnsi="Trebuchet MS" w:cs="Trebuchet MS"/>
          <w:sz w:val="21"/>
          <w:szCs w:val="21"/>
        </w:rPr>
        <w:lastRenderedPageBreak/>
        <w:t xml:space="preserve">        </w:t>
      </w:r>
      <w:r w:rsidR="00DF5DA4" w:rsidRPr="006B7559">
        <w:rPr>
          <w:rFonts w:ascii="Trebuchet MS" w:eastAsia="Trebuchet MS" w:hAnsi="Trebuchet MS" w:cs="Trebuchet MS"/>
          <w:sz w:val="21"/>
          <w:szCs w:val="21"/>
        </w:rPr>
        <w:tab/>
        <w:t xml:space="preserve">  </w:t>
      </w:r>
      <w:r>
        <w:rPr>
          <w:rFonts w:ascii="Trebuchet MS" w:eastAsia="Trebuchet MS" w:hAnsi="Trebuchet MS" w:cs="Trebuchet MS"/>
          <w:sz w:val="21"/>
          <w:szCs w:val="21"/>
        </w:rPr>
        <w:t>+91-</w:t>
      </w:r>
      <w:r w:rsidR="00BC48A8">
        <w:rPr>
          <w:rFonts w:ascii="Trebuchet MS" w:eastAsia="Trebuchet MS" w:hAnsi="Trebuchet MS" w:cs="Trebuchet MS"/>
          <w:sz w:val="21"/>
          <w:szCs w:val="21"/>
        </w:rPr>
        <w:t>7533049946</w:t>
      </w:r>
    </w:p>
    <w:p w:rsidR="00E632F6" w:rsidRDefault="00E632F6" w:rsidP="00E632F6">
      <w:pPr>
        <w:spacing w:before="2"/>
        <w:ind w:left="142" w:firstLine="238"/>
        <w:rPr>
          <w:sz w:val="19"/>
          <w:szCs w:val="19"/>
        </w:rPr>
      </w:pPr>
    </w:p>
    <w:p w:rsidR="00232861" w:rsidRPr="00F11FB2" w:rsidRDefault="00F11FB2" w:rsidP="00F11FB2">
      <w:pPr>
        <w:spacing w:before="29"/>
        <w:ind w:left="120"/>
        <w:rPr>
          <w:rFonts w:ascii="Trebuchet MS" w:eastAsia="Trebuchet MS" w:hAnsi="Trebuchet MS" w:cs="Trebuchet MS"/>
          <w:b/>
          <w:color w:val="202020"/>
          <w:sz w:val="22"/>
          <w:szCs w:val="22"/>
        </w:rPr>
      </w:pPr>
      <w:r>
        <w:rPr>
          <w:rFonts w:ascii="Droid Serif" w:eastAsia="Droid Serif" w:hAnsi="Droid Serif" w:cs="Droid Serif"/>
          <w:b/>
          <w:position w:val="-1"/>
          <w:sz w:val="21"/>
          <w:szCs w:val="21"/>
        </w:rPr>
        <w:tab/>
      </w:r>
      <w:r w:rsidR="00E632F6" w:rsidRPr="00F11FB2">
        <w:rPr>
          <w:rFonts w:ascii="Trebuchet MS" w:eastAsia="Trebuchet MS" w:hAnsi="Trebuchet MS" w:cs="Trebuchet MS"/>
          <w:b/>
          <w:color w:val="202020"/>
          <w:sz w:val="22"/>
          <w:szCs w:val="22"/>
        </w:rPr>
        <w:t xml:space="preserve">Client: </w:t>
      </w:r>
      <w:r w:rsidR="00D877E9" w:rsidRPr="00F11FB2">
        <w:rPr>
          <w:rFonts w:ascii="Trebuchet MS" w:eastAsia="Trebuchet MS" w:hAnsi="Trebuchet MS" w:cs="Trebuchet MS"/>
          <w:b/>
          <w:color w:val="202020"/>
          <w:sz w:val="22"/>
          <w:szCs w:val="22"/>
        </w:rPr>
        <w:t>Ooredoo</w:t>
      </w:r>
    </w:p>
    <w:p w:rsidR="00232861" w:rsidRDefault="00F11FB2" w:rsidP="00F11FB2">
      <w:pPr>
        <w:spacing w:before="29"/>
        <w:ind w:left="120"/>
        <w:rPr>
          <w:rFonts w:ascii="Droid Serif" w:eastAsia="Droid Serif" w:hAnsi="Droid Serif" w:cs="Droid Serif"/>
          <w:b/>
          <w:position w:val="-1"/>
          <w:sz w:val="21"/>
          <w:szCs w:val="21"/>
        </w:rPr>
      </w:pPr>
      <w:r w:rsidRPr="00F11FB2">
        <w:rPr>
          <w:rFonts w:ascii="Trebuchet MS" w:eastAsia="Trebuchet MS" w:hAnsi="Trebuchet MS" w:cs="Trebuchet MS"/>
          <w:b/>
          <w:color w:val="202020"/>
          <w:sz w:val="22"/>
          <w:szCs w:val="22"/>
        </w:rPr>
        <w:tab/>
      </w:r>
      <w:r w:rsidR="00E632F6" w:rsidRPr="00F11FB2">
        <w:rPr>
          <w:rFonts w:ascii="Trebuchet MS" w:eastAsia="Trebuchet MS" w:hAnsi="Trebuchet MS" w:cs="Trebuchet MS"/>
          <w:b/>
          <w:color w:val="202020"/>
          <w:sz w:val="22"/>
          <w:szCs w:val="22"/>
        </w:rPr>
        <w:t xml:space="preserve">Project: </w:t>
      </w:r>
      <w:r w:rsidR="00D877E9" w:rsidRPr="00F11FB2">
        <w:rPr>
          <w:rFonts w:ascii="Trebuchet MS" w:eastAsia="Trebuchet MS" w:hAnsi="Trebuchet MS" w:cs="Trebuchet MS"/>
          <w:b/>
          <w:color w:val="202020"/>
          <w:sz w:val="22"/>
          <w:szCs w:val="22"/>
        </w:rPr>
        <w:t>Future Digital Economy Lab</w:t>
      </w:r>
    </w:p>
    <w:p w:rsidR="00AB10B2" w:rsidRPr="00AB10B2" w:rsidRDefault="00AB10B2" w:rsidP="00AB10B2">
      <w:pPr>
        <w:pStyle w:val="ListParagraph"/>
        <w:numPr>
          <w:ilvl w:val="0"/>
          <w:numId w:val="6"/>
        </w:numPr>
        <w:spacing w:before="29"/>
        <w:ind w:left="1134"/>
        <w:rPr>
          <w:rFonts w:ascii="Trebuchet MS" w:eastAsia="Trebuchet MS" w:hAnsi="Trebuchet MS" w:cs="Trebuchet MS"/>
          <w:sz w:val="21"/>
          <w:szCs w:val="21"/>
        </w:rPr>
      </w:pPr>
      <w:r w:rsidRPr="00AB10B2">
        <w:rPr>
          <w:rFonts w:ascii="Trebuchet MS" w:eastAsia="Trebuchet MS" w:hAnsi="Trebuchet MS" w:cs="Trebuchet MS"/>
          <w:sz w:val="21"/>
          <w:szCs w:val="21"/>
        </w:rPr>
        <w:t xml:space="preserve">Future Digital Economy Lab is a hub that provides the </w:t>
      </w:r>
      <w:r w:rsidR="002F0613" w:rsidRPr="00AB10B2">
        <w:rPr>
          <w:rFonts w:ascii="Trebuchet MS" w:eastAsia="Trebuchet MS" w:hAnsi="Trebuchet MS" w:cs="Trebuchet MS"/>
          <w:sz w:val="21"/>
          <w:szCs w:val="21"/>
        </w:rPr>
        <w:t>stakeholder (</w:t>
      </w:r>
      <w:r w:rsidRPr="00AB10B2">
        <w:rPr>
          <w:rFonts w:ascii="Trebuchet MS" w:eastAsia="Trebuchet MS" w:hAnsi="Trebuchet MS" w:cs="Trebuchet MS"/>
          <w:sz w:val="21"/>
          <w:szCs w:val="21"/>
        </w:rPr>
        <w:t xml:space="preserve">Universities, telecommunication industry, government, hardware makers, software developer, startups, enterprises, small </w:t>
      </w:r>
      <w:r w:rsidR="002F0613" w:rsidRPr="00AB10B2">
        <w:rPr>
          <w:rFonts w:ascii="Trebuchet MS" w:eastAsia="Trebuchet MS" w:hAnsi="Trebuchet MS" w:cs="Trebuchet MS"/>
          <w:sz w:val="21"/>
          <w:szCs w:val="21"/>
        </w:rPr>
        <w:t>medium</w:t>
      </w:r>
      <w:r w:rsidRPr="00AB10B2">
        <w:rPr>
          <w:rFonts w:ascii="Trebuchet MS" w:eastAsia="Trebuchet MS" w:hAnsi="Trebuchet MS" w:cs="Trebuchet MS"/>
          <w:sz w:val="21"/>
          <w:szCs w:val="21"/>
        </w:rPr>
        <w:t xml:space="preserve"> business, associations and communities) access to the IoT Services.</w:t>
      </w:r>
    </w:p>
    <w:p w:rsidR="00FF33F6" w:rsidRDefault="00AB10B2" w:rsidP="00FF33F6">
      <w:pPr>
        <w:pStyle w:val="ListParagraph"/>
        <w:numPr>
          <w:ilvl w:val="0"/>
          <w:numId w:val="6"/>
        </w:numPr>
        <w:spacing w:before="29"/>
        <w:ind w:left="1134"/>
        <w:rPr>
          <w:rFonts w:ascii="Trebuchet MS" w:eastAsia="Trebuchet MS" w:hAnsi="Trebuchet MS" w:cs="Trebuchet MS"/>
          <w:b/>
          <w:sz w:val="21"/>
          <w:szCs w:val="21"/>
        </w:rPr>
      </w:pPr>
      <w:r w:rsidRPr="00AB10B2">
        <w:rPr>
          <w:rFonts w:ascii="Trebuchet MS" w:eastAsia="Trebuchet MS" w:hAnsi="Trebuchet MS" w:cs="Trebuchet MS"/>
          <w:sz w:val="21"/>
          <w:szCs w:val="21"/>
        </w:rPr>
        <w:t xml:space="preserve">Products that make up Future Digital Economy Lab tech stack include: </w:t>
      </w:r>
      <w:r w:rsidRPr="007B6948">
        <w:rPr>
          <w:rFonts w:ascii="Trebuchet MS" w:eastAsia="Trebuchet MS" w:hAnsi="Trebuchet MS" w:cs="Trebuchet MS"/>
          <w:b/>
          <w:sz w:val="21"/>
          <w:szCs w:val="21"/>
        </w:rPr>
        <w:t>Angular 6, Node.js</w:t>
      </w:r>
      <w:r w:rsidR="00740662">
        <w:rPr>
          <w:rFonts w:ascii="Trebuchet MS" w:eastAsia="Trebuchet MS" w:hAnsi="Trebuchet MS" w:cs="Trebuchet MS"/>
          <w:b/>
          <w:sz w:val="21"/>
          <w:szCs w:val="21"/>
        </w:rPr>
        <w:t>, Express.js</w:t>
      </w:r>
      <w:r w:rsidRPr="007B6948">
        <w:rPr>
          <w:rFonts w:ascii="Trebuchet MS" w:eastAsia="Trebuchet MS" w:hAnsi="Trebuchet MS" w:cs="Trebuchet MS"/>
          <w:b/>
          <w:sz w:val="21"/>
          <w:szCs w:val="21"/>
        </w:rPr>
        <w:t>, SQL Server, Bootstrap etc.</w:t>
      </w:r>
    </w:p>
    <w:p w:rsidR="00E60659" w:rsidRPr="007B6948" w:rsidRDefault="00E60659" w:rsidP="00E60659">
      <w:pPr>
        <w:pStyle w:val="ListParagraph"/>
        <w:spacing w:before="29"/>
        <w:ind w:left="1134"/>
        <w:rPr>
          <w:rFonts w:ascii="Trebuchet MS" w:eastAsia="Trebuchet MS" w:hAnsi="Trebuchet MS" w:cs="Trebuchet MS"/>
          <w:b/>
          <w:sz w:val="21"/>
          <w:szCs w:val="21"/>
        </w:rPr>
      </w:pPr>
    </w:p>
    <w:p w:rsidR="00A34125" w:rsidRPr="009975A9" w:rsidRDefault="009975A9" w:rsidP="009975A9">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A34125" w:rsidRPr="009975A9">
        <w:rPr>
          <w:rFonts w:ascii="Trebuchet MS" w:eastAsia="Trebuchet MS" w:hAnsi="Trebuchet MS" w:cs="Trebuchet MS"/>
          <w:b/>
          <w:color w:val="202020"/>
          <w:sz w:val="22"/>
          <w:szCs w:val="22"/>
        </w:rPr>
        <w:t xml:space="preserve">Client:  </w:t>
      </w:r>
      <w:r w:rsidR="000861FE" w:rsidRPr="009975A9">
        <w:rPr>
          <w:rFonts w:ascii="Trebuchet MS" w:eastAsia="Trebuchet MS" w:hAnsi="Trebuchet MS" w:cs="Trebuchet MS"/>
          <w:b/>
          <w:color w:val="202020"/>
          <w:sz w:val="22"/>
          <w:szCs w:val="22"/>
        </w:rPr>
        <w:t xml:space="preserve">Synchronoss Technologies </w:t>
      </w:r>
    </w:p>
    <w:p w:rsidR="00A34125" w:rsidRPr="009975A9" w:rsidRDefault="009975A9" w:rsidP="009975A9">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A34125" w:rsidRPr="009975A9">
        <w:rPr>
          <w:rFonts w:ascii="Trebuchet MS" w:eastAsia="Trebuchet MS" w:hAnsi="Trebuchet MS" w:cs="Trebuchet MS"/>
          <w:b/>
          <w:color w:val="202020"/>
          <w:sz w:val="22"/>
          <w:szCs w:val="22"/>
        </w:rPr>
        <w:t xml:space="preserve">Project:  </w:t>
      </w:r>
      <w:r w:rsidR="000861FE" w:rsidRPr="009975A9">
        <w:rPr>
          <w:rFonts w:ascii="Trebuchet MS" w:eastAsia="Trebuchet MS" w:hAnsi="Trebuchet MS" w:cs="Trebuchet MS"/>
          <w:b/>
          <w:color w:val="202020"/>
          <w:sz w:val="22"/>
          <w:szCs w:val="22"/>
        </w:rPr>
        <w:t>Sales-demo</w:t>
      </w:r>
    </w:p>
    <w:p w:rsidR="00A34125" w:rsidRDefault="00A34125" w:rsidP="00A34125">
      <w:pPr>
        <w:pStyle w:val="ListParagraph"/>
        <w:numPr>
          <w:ilvl w:val="0"/>
          <w:numId w:val="6"/>
        </w:numPr>
        <w:spacing w:before="29"/>
        <w:ind w:left="1134"/>
        <w:rPr>
          <w:rFonts w:ascii="Trebuchet MS" w:eastAsia="Trebuchet MS" w:hAnsi="Trebuchet MS" w:cs="Trebuchet MS"/>
          <w:sz w:val="21"/>
          <w:szCs w:val="21"/>
        </w:rPr>
      </w:pPr>
      <w:r w:rsidRPr="00A34125">
        <w:rPr>
          <w:rFonts w:ascii="Trebuchet MS" w:eastAsia="Trebuchet MS" w:hAnsi="Trebuchet MS" w:cs="Trebuchet MS"/>
          <w:sz w:val="21"/>
          <w:szCs w:val="21"/>
        </w:rPr>
        <w:t>This is like an e-commerce site used to sell products and provide services like broadband activation, Marketplace product, Wireless product, Trade-In of old device and EStore, the project is for web and mobile apps.</w:t>
      </w:r>
    </w:p>
    <w:p w:rsidR="00A34125" w:rsidRPr="00C4320F" w:rsidRDefault="00A34125" w:rsidP="00A34125">
      <w:pPr>
        <w:pStyle w:val="ListParagraph"/>
        <w:numPr>
          <w:ilvl w:val="0"/>
          <w:numId w:val="6"/>
        </w:numPr>
        <w:spacing w:before="29"/>
        <w:ind w:left="1134"/>
        <w:rPr>
          <w:rFonts w:ascii="Trebuchet MS" w:eastAsia="Trebuchet MS" w:hAnsi="Trebuchet MS" w:cs="Trebuchet MS"/>
          <w:sz w:val="21"/>
          <w:szCs w:val="21"/>
        </w:rPr>
      </w:pPr>
      <w:r w:rsidRPr="000D45F1">
        <w:rPr>
          <w:rFonts w:ascii="Trebuchet MS" w:eastAsia="Trebuchet MS" w:hAnsi="Trebuchet MS" w:cs="Trebuchet MS"/>
          <w:noProof/>
          <w:sz w:val="21"/>
          <w:szCs w:val="21"/>
        </w:rPr>
        <w:drawing>
          <wp:anchor distT="0" distB="0" distL="114300" distR="114300" simplePos="0" relativeHeight="251687424" behindDoc="1" locked="0" layoutInCell="1" allowOverlap="1">
            <wp:simplePos x="0" y="0"/>
            <wp:positionH relativeFrom="page">
              <wp:posOffset>723900</wp:posOffset>
            </wp:positionH>
            <wp:positionV relativeFrom="paragraph">
              <wp:posOffset>69215</wp:posOffset>
            </wp:positionV>
            <wp:extent cx="78740" cy="78740"/>
            <wp:effectExtent l="19050" t="0" r="0" b="0"/>
            <wp:wrapNone/>
            <wp:docPr id="1"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1" cstate="print"/>
                    <a:srcRect/>
                    <a:stretch>
                      <a:fillRect/>
                    </a:stretch>
                  </pic:blipFill>
                  <pic:spPr bwMode="auto">
                    <a:xfrm>
                      <a:off x="0" y="0"/>
                      <a:ext cx="78740" cy="78740"/>
                    </a:xfrm>
                    <a:prstGeom prst="rect">
                      <a:avLst/>
                    </a:prstGeom>
                    <a:noFill/>
                  </pic:spPr>
                </pic:pic>
              </a:graphicData>
            </a:graphic>
          </wp:anchor>
        </w:drawing>
      </w:r>
      <w:r w:rsidRPr="000D45F1">
        <w:rPr>
          <w:rFonts w:ascii="Trebuchet MS" w:eastAsia="Trebuchet MS" w:hAnsi="Trebuchet MS" w:cs="Trebuchet MS"/>
          <w:sz w:val="21"/>
          <w:szCs w:val="21"/>
        </w:rPr>
        <w:t xml:space="preserve">Products that make up </w:t>
      </w:r>
      <w:r w:rsidR="00EB3C69" w:rsidRPr="00EB3C69">
        <w:rPr>
          <w:rFonts w:ascii="Trebuchet MS" w:eastAsia="Trebuchet MS" w:hAnsi="Trebuchet MS" w:cs="Trebuchet MS"/>
          <w:sz w:val="21"/>
          <w:szCs w:val="21"/>
        </w:rPr>
        <w:t>Sales-demo</w:t>
      </w:r>
      <w:r w:rsidRPr="000D45F1">
        <w:rPr>
          <w:rFonts w:ascii="Trebuchet MS" w:eastAsia="Trebuchet MS" w:hAnsi="Trebuchet MS" w:cs="Trebuchet MS"/>
          <w:sz w:val="21"/>
          <w:szCs w:val="21"/>
        </w:rPr>
        <w:t xml:space="preserve">’s tech stack include: </w:t>
      </w:r>
      <w:r w:rsidR="00740662" w:rsidRPr="007B6948">
        <w:rPr>
          <w:rFonts w:ascii="Trebuchet MS" w:eastAsia="Trebuchet MS" w:hAnsi="Trebuchet MS" w:cs="Trebuchet MS"/>
          <w:b/>
          <w:sz w:val="21"/>
          <w:szCs w:val="21"/>
        </w:rPr>
        <w:t>Angular 6, Node.js</w:t>
      </w:r>
      <w:r w:rsidR="00EB3C69">
        <w:rPr>
          <w:rFonts w:ascii="Trebuchet MS" w:eastAsia="Trebuchet MS" w:hAnsi="Trebuchet MS" w:cs="Trebuchet MS"/>
          <w:sz w:val="21"/>
          <w:szCs w:val="21"/>
        </w:rPr>
        <w:t>,</w:t>
      </w:r>
      <w:r w:rsidR="00EB3C69" w:rsidRPr="00EB3C69">
        <w:rPr>
          <w:rFonts w:ascii="Trebuchet MS" w:eastAsia="Trebuchet MS" w:hAnsi="Trebuchet MS" w:cs="Trebuchet MS"/>
          <w:b/>
          <w:sz w:val="21"/>
          <w:szCs w:val="21"/>
        </w:rPr>
        <w:t xml:space="preserve"> </w:t>
      </w:r>
      <w:r w:rsidR="00EB3C69">
        <w:rPr>
          <w:rFonts w:ascii="Trebuchet MS" w:eastAsia="Trebuchet MS" w:hAnsi="Trebuchet MS" w:cs="Trebuchet MS"/>
          <w:b/>
          <w:sz w:val="21"/>
          <w:szCs w:val="21"/>
        </w:rPr>
        <w:t>Express.js</w:t>
      </w:r>
      <w:r w:rsidR="00081481">
        <w:rPr>
          <w:rFonts w:ascii="Trebuchet MS" w:eastAsia="Trebuchet MS" w:hAnsi="Trebuchet MS" w:cs="Trebuchet MS"/>
          <w:b/>
          <w:sz w:val="21"/>
          <w:szCs w:val="21"/>
        </w:rPr>
        <w:t>, MongoDB, Phonegap</w:t>
      </w:r>
      <w:r w:rsidR="00DD23DD">
        <w:rPr>
          <w:rFonts w:ascii="Trebuchet MS" w:eastAsia="Trebuchet MS" w:hAnsi="Trebuchet MS" w:cs="Trebuchet MS"/>
          <w:b/>
          <w:sz w:val="21"/>
          <w:szCs w:val="21"/>
        </w:rPr>
        <w:t xml:space="preserve"> </w:t>
      </w:r>
      <w:r w:rsidR="00081481">
        <w:rPr>
          <w:rFonts w:ascii="Trebuchet MS" w:eastAsia="Trebuchet MS" w:hAnsi="Trebuchet MS" w:cs="Trebuchet MS"/>
          <w:b/>
          <w:sz w:val="21"/>
          <w:szCs w:val="21"/>
        </w:rPr>
        <w:t>and Cordova</w:t>
      </w:r>
      <w:r w:rsidR="00DD23DD">
        <w:rPr>
          <w:rFonts w:ascii="Trebuchet MS" w:eastAsia="Trebuchet MS" w:hAnsi="Trebuchet MS" w:cs="Trebuchet MS"/>
          <w:b/>
          <w:sz w:val="21"/>
          <w:szCs w:val="21"/>
        </w:rPr>
        <w:t>.</w:t>
      </w:r>
    </w:p>
    <w:p w:rsidR="00C4320F" w:rsidRDefault="00C4320F" w:rsidP="00C4320F">
      <w:pPr>
        <w:pStyle w:val="ListParagraph"/>
        <w:spacing w:before="29"/>
        <w:ind w:left="1134"/>
        <w:rPr>
          <w:rFonts w:ascii="Trebuchet MS" w:eastAsia="Trebuchet MS" w:hAnsi="Trebuchet MS" w:cs="Trebuchet MS"/>
          <w:b/>
          <w:sz w:val="21"/>
          <w:szCs w:val="21"/>
        </w:rPr>
      </w:pPr>
    </w:p>
    <w:p w:rsidR="00C4320F" w:rsidRPr="006E10B8" w:rsidRDefault="00C4320F" w:rsidP="00C4320F">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Pr="006E10B8">
        <w:rPr>
          <w:rFonts w:ascii="Trebuchet MS" w:eastAsia="Trebuchet MS" w:hAnsi="Trebuchet MS" w:cs="Trebuchet MS"/>
          <w:b/>
          <w:color w:val="202020"/>
          <w:sz w:val="22"/>
          <w:szCs w:val="22"/>
        </w:rPr>
        <w:t>Client:  Diamond Comics</w:t>
      </w:r>
    </w:p>
    <w:p w:rsidR="00C4320F" w:rsidRPr="006E10B8" w:rsidRDefault="00C4320F" w:rsidP="00C4320F">
      <w:pPr>
        <w:spacing w:before="29"/>
        <w:ind w:left="120"/>
        <w:rPr>
          <w:rFonts w:ascii="Trebuchet MS" w:eastAsia="Trebuchet MS" w:hAnsi="Trebuchet MS" w:cs="Trebuchet MS"/>
          <w:b/>
          <w:color w:val="202020"/>
          <w:sz w:val="22"/>
          <w:szCs w:val="22"/>
        </w:rPr>
      </w:pPr>
      <w:r w:rsidRPr="006E10B8">
        <w:rPr>
          <w:rFonts w:ascii="Trebuchet MS" w:eastAsia="Trebuchet MS" w:hAnsi="Trebuchet MS" w:cs="Trebuchet MS"/>
          <w:b/>
          <w:color w:val="202020"/>
          <w:sz w:val="22"/>
          <w:szCs w:val="22"/>
        </w:rPr>
        <w:tab/>
        <w:t>Project:  Lemuria Dashboard Panel</w:t>
      </w:r>
    </w:p>
    <w:p w:rsidR="00C4320F" w:rsidRPr="0020098B" w:rsidRDefault="00C4320F" w:rsidP="00C4320F">
      <w:pPr>
        <w:pStyle w:val="ListParagraph"/>
        <w:numPr>
          <w:ilvl w:val="0"/>
          <w:numId w:val="6"/>
        </w:numPr>
        <w:spacing w:before="29"/>
        <w:ind w:left="1134"/>
        <w:rPr>
          <w:rFonts w:ascii="Trebuchet MS" w:eastAsia="Trebuchet MS" w:hAnsi="Trebuchet MS" w:cs="Trebuchet MS"/>
          <w:b/>
          <w:sz w:val="21"/>
          <w:szCs w:val="21"/>
        </w:rPr>
      </w:pPr>
      <w:r w:rsidRPr="0020098B">
        <w:rPr>
          <w:rFonts w:ascii="Trebuchet MS" w:eastAsia="Trebuchet MS" w:hAnsi="Trebuchet MS" w:cs="Trebuchet MS"/>
          <w:sz w:val="21"/>
          <w:szCs w:val="21"/>
        </w:rPr>
        <w:t>Lemuria (a Diamond Comics initiative) is a comic-reading marketplace application in development. I was part of the team assigned to develop an admin dashboard panel using Angular 6/CoreUI. The application supported multiple widgets and followed a widget-based workflow.</w:t>
      </w:r>
    </w:p>
    <w:p w:rsidR="00C4320F" w:rsidRPr="00762305" w:rsidRDefault="00C4320F" w:rsidP="00C4320F">
      <w:pPr>
        <w:pStyle w:val="ListParagraph"/>
        <w:numPr>
          <w:ilvl w:val="0"/>
          <w:numId w:val="6"/>
        </w:numPr>
        <w:spacing w:before="29"/>
        <w:ind w:left="1134"/>
        <w:rPr>
          <w:rFonts w:ascii="Trebuchet MS" w:eastAsia="Trebuchet MS" w:hAnsi="Trebuchet MS" w:cs="Trebuchet MS"/>
          <w:sz w:val="21"/>
          <w:szCs w:val="21"/>
        </w:rPr>
      </w:pPr>
      <w:r w:rsidRPr="000D45F1">
        <w:rPr>
          <w:rFonts w:ascii="Trebuchet MS" w:eastAsia="Trebuchet MS" w:hAnsi="Trebuchet MS" w:cs="Trebuchet MS"/>
          <w:noProof/>
          <w:sz w:val="21"/>
          <w:szCs w:val="21"/>
        </w:rPr>
        <w:drawing>
          <wp:anchor distT="0" distB="0" distL="114300" distR="114300" simplePos="0" relativeHeight="251689472" behindDoc="1" locked="0" layoutInCell="1" allowOverlap="1">
            <wp:simplePos x="0" y="0"/>
            <wp:positionH relativeFrom="page">
              <wp:posOffset>723900</wp:posOffset>
            </wp:positionH>
            <wp:positionV relativeFrom="paragraph">
              <wp:posOffset>69215</wp:posOffset>
            </wp:positionV>
            <wp:extent cx="78740" cy="78740"/>
            <wp:effectExtent l="19050" t="0" r="0" b="0"/>
            <wp:wrapNone/>
            <wp:docPr id="2"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1" cstate="print"/>
                    <a:srcRect/>
                    <a:stretch>
                      <a:fillRect/>
                    </a:stretch>
                  </pic:blipFill>
                  <pic:spPr bwMode="auto">
                    <a:xfrm>
                      <a:off x="0" y="0"/>
                      <a:ext cx="78740" cy="78740"/>
                    </a:xfrm>
                    <a:prstGeom prst="rect">
                      <a:avLst/>
                    </a:prstGeom>
                    <a:noFill/>
                  </pic:spPr>
                </pic:pic>
              </a:graphicData>
            </a:graphic>
          </wp:anchor>
        </w:drawing>
      </w:r>
      <w:r w:rsidRPr="00762305">
        <w:rPr>
          <w:rFonts w:ascii="Trebuchet MS" w:eastAsia="Trebuchet MS" w:hAnsi="Trebuchet MS" w:cs="Trebuchet MS"/>
          <w:sz w:val="21"/>
          <w:szCs w:val="21"/>
        </w:rPr>
        <w:t xml:space="preserve">Products that make up Lemuria Dashboard Panel’s tech stack include: </w:t>
      </w:r>
      <w:r w:rsidRPr="00762305">
        <w:rPr>
          <w:rFonts w:ascii="Trebuchet MS" w:eastAsia="Trebuchet MS" w:hAnsi="Trebuchet MS" w:cs="Trebuchet MS"/>
          <w:b/>
          <w:sz w:val="21"/>
          <w:szCs w:val="21"/>
        </w:rPr>
        <w:t>Angular 6, Ngrx, CoreUI, Node.js, MongoDB, Bootstrap etc.</w:t>
      </w:r>
    </w:p>
    <w:p w:rsidR="00FF33F6" w:rsidRPr="00FF33F6" w:rsidRDefault="00FF33F6" w:rsidP="00FF33F6">
      <w:pPr>
        <w:pStyle w:val="ListParagraph"/>
        <w:spacing w:before="29"/>
        <w:ind w:left="1134"/>
        <w:rPr>
          <w:rFonts w:ascii="Trebuchet MS" w:eastAsia="Trebuchet MS" w:hAnsi="Trebuchet MS" w:cs="Trebuchet MS"/>
          <w:sz w:val="21"/>
          <w:szCs w:val="21"/>
        </w:rPr>
      </w:pPr>
    </w:p>
    <w:p w:rsidR="00C70D9E" w:rsidRPr="004B1B44" w:rsidRDefault="004B1B44" w:rsidP="004B1B44">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FF33F6" w:rsidRPr="004B1B44">
        <w:rPr>
          <w:rFonts w:ascii="Trebuchet MS" w:eastAsia="Trebuchet MS" w:hAnsi="Trebuchet MS" w:cs="Trebuchet MS"/>
          <w:b/>
          <w:color w:val="202020"/>
          <w:sz w:val="22"/>
          <w:szCs w:val="22"/>
        </w:rPr>
        <w:t xml:space="preserve">Client: </w:t>
      </w:r>
      <w:r w:rsidR="003F484E" w:rsidRPr="004B1B44">
        <w:rPr>
          <w:rFonts w:ascii="Trebuchet MS" w:eastAsia="Trebuchet MS" w:hAnsi="Trebuchet MS" w:cs="Trebuchet MS"/>
          <w:b/>
          <w:color w:val="202020"/>
          <w:sz w:val="22"/>
          <w:szCs w:val="22"/>
        </w:rPr>
        <w:t xml:space="preserve"> </w:t>
      </w:r>
      <w:r w:rsidR="000634E8" w:rsidRPr="004B1B44">
        <w:rPr>
          <w:rFonts w:ascii="Trebuchet MS" w:eastAsia="Trebuchet MS" w:hAnsi="Trebuchet MS" w:cs="Trebuchet MS"/>
          <w:b/>
          <w:color w:val="202020"/>
          <w:sz w:val="22"/>
          <w:szCs w:val="22"/>
        </w:rPr>
        <w:t>JumpCrew</w:t>
      </w:r>
    </w:p>
    <w:p w:rsidR="000D45F1" w:rsidRPr="004B1B44" w:rsidRDefault="004B1B44" w:rsidP="004B1B44">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FF33F6" w:rsidRPr="004B1B44">
        <w:rPr>
          <w:rFonts w:ascii="Trebuchet MS" w:eastAsia="Trebuchet MS" w:hAnsi="Trebuchet MS" w:cs="Trebuchet MS"/>
          <w:b/>
          <w:color w:val="202020"/>
          <w:sz w:val="22"/>
          <w:szCs w:val="22"/>
        </w:rPr>
        <w:t xml:space="preserve">Project: </w:t>
      </w:r>
      <w:r w:rsidR="000634E8" w:rsidRPr="004B1B44">
        <w:rPr>
          <w:rFonts w:ascii="Trebuchet MS" w:eastAsia="Trebuchet MS" w:hAnsi="Trebuchet MS" w:cs="Trebuchet MS"/>
          <w:b/>
          <w:color w:val="202020"/>
          <w:sz w:val="22"/>
          <w:szCs w:val="22"/>
        </w:rPr>
        <w:t xml:space="preserve"> JumpCrew</w:t>
      </w:r>
      <w:r w:rsidR="00C70D9E" w:rsidRPr="004B1B44">
        <w:rPr>
          <w:rFonts w:ascii="Trebuchet MS" w:eastAsia="Trebuchet MS" w:hAnsi="Trebuchet MS" w:cs="Trebuchet MS"/>
          <w:b/>
          <w:color w:val="202020"/>
          <w:sz w:val="22"/>
          <w:szCs w:val="22"/>
        </w:rPr>
        <w:t xml:space="preserve"> Communicator</w:t>
      </w:r>
      <w:r w:rsidR="00BB0301" w:rsidRPr="004B1B44">
        <w:rPr>
          <w:rFonts w:ascii="Trebuchet MS" w:eastAsia="Trebuchet MS" w:hAnsi="Trebuchet MS" w:cs="Trebuchet MS"/>
          <w:b/>
          <w:color w:val="202020"/>
          <w:sz w:val="22"/>
          <w:szCs w:val="22"/>
        </w:rPr>
        <w:t xml:space="preserve"> App</w:t>
      </w:r>
    </w:p>
    <w:p w:rsidR="000D45F1" w:rsidRDefault="001B5194" w:rsidP="000D45F1">
      <w:pPr>
        <w:pStyle w:val="ListParagraph"/>
        <w:numPr>
          <w:ilvl w:val="0"/>
          <w:numId w:val="6"/>
        </w:numPr>
        <w:spacing w:before="29"/>
        <w:ind w:left="1134"/>
        <w:rPr>
          <w:rFonts w:ascii="Trebuchet MS" w:eastAsia="Trebuchet MS" w:hAnsi="Trebuchet MS" w:cs="Trebuchet MS"/>
          <w:sz w:val="21"/>
          <w:szCs w:val="21"/>
        </w:rPr>
      </w:pPr>
      <w:r w:rsidRPr="001B5194">
        <w:rPr>
          <w:rFonts w:ascii="Trebuchet MS" w:eastAsia="Trebuchet MS" w:hAnsi="Trebuchet MS" w:cs="Trebuchet MS"/>
          <w:sz w:val="21"/>
          <w:szCs w:val="21"/>
        </w:rPr>
        <w:t xml:space="preserve">It's like having a social media manager in your </w:t>
      </w:r>
      <w:r w:rsidR="0002461B" w:rsidRPr="001B5194">
        <w:rPr>
          <w:rFonts w:ascii="Trebuchet MS" w:eastAsia="Trebuchet MS" w:hAnsi="Trebuchet MS" w:cs="Trebuchet MS"/>
          <w:sz w:val="21"/>
          <w:szCs w:val="21"/>
        </w:rPr>
        <w:t>pocket!, a</w:t>
      </w:r>
      <w:r w:rsidR="000D45F1" w:rsidRPr="000D45F1">
        <w:rPr>
          <w:rFonts w:ascii="Trebuchet MS" w:eastAsia="Trebuchet MS" w:hAnsi="Trebuchet MS" w:cs="Trebuchet MS"/>
          <w:sz w:val="21"/>
          <w:szCs w:val="21"/>
        </w:rPr>
        <w:t xml:space="preserve"> Hybrid mobile application designed for social media moderators to manage, schedule and automate digital content on various social media sites and monitor account activity with in-depth reporting. The application interacted with the Firebase backend for Authentication, Storage and APIs.</w:t>
      </w:r>
    </w:p>
    <w:p w:rsidR="000D45F1" w:rsidRPr="00762305" w:rsidRDefault="000D45F1" w:rsidP="000D45F1">
      <w:pPr>
        <w:pStyle w:val="ListParagraph"/>
        <w:numPr>
          <w:ilvl w:val="0"/>
          <w:numId w:val="6"/>
        </w:numPr>
        <w:spacing w:before="2" w:line="260" w:lineRule="exact"/>
        <w:ind w:left="1134"/>
        <w:rPr>
          <w:rFonts w:ascii="Droid Serif" w:eastAsia="Droid Serif" w:hAnsi="Droid Serif" w:cs="Droid Serif"/>
          <w:sz w:val="21"/>
          <w:szCs w:val="21"/>
        </w:rPr>
      </w:pPr>
      <w:r w:rsidRPr="000D45F1">
        <w:rPr>
          <w:rFonts w:ascii="Trebuchet MS" w:eastAsia="Trebuchet MS" w:hAnsi="Trebuchet MS" w:cs="Trebuchet MS"/>
          <w:noProof/>
          <w:sz w:val="21"/>
          <w:szCs w:val="21"/>
        </w:rPr>
        <w:drawing>
          <wp:anchor distT="0" distB="0" distL="114300" distR="114300" simplePos="0" relativeHeight="251683328" behindDoc="1" locked="0" layoutInCell="1" allowOverlap="1">
            <wp:simplePos x="0" y="0"/>
            <wp:positionH relativeFrom="page">
              <wp:posOffset>723900</wp:posOffset>
            </wp:positionH>
            <wp:positionV relativeFrom="paragraph">
              <wp:posOffset>69215</wp:posOffset>
            </wp:positionV>
            <wp:extent cx="78740" cy="78740"/>
            <wp:effectExtent l="19050" t="0" r="0" b="0"/>
            <wp:wrapNone/>
            <wp:docPr id="4"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1" cstate="print"/>
                    <a:srcRect/>
                    <a:stretch>
                      <a:fillRect/>
                    </a:stretch>
                  </pic:blipFill>
                  <pic:spPr bwMode="auto">
                    <a:xfrm>
                      <a:off x="0" y="0"/>
                      <a:ext cx="78740" cy="78740"/>
                    </a:xfrm>
                    <a:prstGeom prst="rect">
                      <a:avLst/>
                    </a:prstGeom>
                    <a:noFill/>
                  </pic:spPr>
                </pic:pic>
              </a:graphicData>
            </a:graphic>
          </wp:anchor>
        </w:drawing>
      </w:r>
      <w:r w:rsidRPr="00762305">
        <w:rPr>
          <w:rFonts w:ascii="Trebuchet MS" w:eastAsia="Trebuchet MS" w:hAnsi="Trebuchet MS" w:cs="Trebuchet MS"/>
          <w:sz w:val="21"/>
          <w:szCs w:val="21"/>
        </w:rPr>
        <w:t xml:space="preserve">Products that make up JumpCrew’s tech stack include: </w:t>
      </w:r>
      <w:r w:rsidRPr="00762305">
        <w:rPr>
          <w:rFonts w:ascii="Trebuchet MS" w:eastAsia="Trebuchet MS" w:hAnsi="Trebuchet MS" w:cs="Trebuchet MS"/>
          <w:b/>
          <w:sz w:val="21"/>
          <w:szCs w:val="21"/>
        </w:rPr>
        <w:t>Ionic Framework, Firebase</w:t>
      </w:r>
      <w:r w:rsidR="001B5194" w:rsidRPr="00762305">
        <w:rPr>
          <w:rFonts w:ascii="Trebuchet MS" w:eastAsia="Trebuchet MS" w:hAnsi="Trebuchet MS" w:cs="Trebuchet MS"/>
          <w:b/>
          <w:sz w:val="21"/>
          <w:szCs w:val="21"/>
        </w:rPr>
        <w:t xml:space="preserve">, </w:t>
      </w:r>
      <w:r w:rsidR="00523508" w:rsidRPr="00762305">
        <w:rPr>
          <w:rFonts w:ascii="Trebuchet MS" w:eastAsia="Trebuchet MS" w:hAnsi="Trebuchet MS" w:cs="Trebuchet MS"/>
          <w:b/>
          <w:sz w:val="21"/>
          <w:szCs w:val="21"/>
        </w:rPr>
        <w:t>S</w:t>
      </w:r>
      <w:r w:rsidR="001B5194" w:rsidRPr="00762305">
        <w:rPr>
          <w:rFonts w:ascii="Trebuchet MS" w:eastAsia="Trebuchet MS" w:hAnsi="Trebuchet MS" w:cs="Trebuchet MS"/>
          <w:b/>
          <w:sz w:val="21"/>
          <w:szCs w:val="21"/>
        </w:rPr>
        <w:t xml:space="preserve">lack </w:t>
      </w:r>
      <w:r w:rsidR="00762305">
        <w:rPr>
          <w:rFonts w:ascii="Trebuchet MS" w:eastAsia="Trebuchet MS" w:hAnsi="Trebuchet MS" w:cs="Trebuchet MS"/>
          <w:b/>
          <w:sz w:val="21"/>
          <w:szCs w:val="21"/>
        </w:rPr>
        <w:t>API</w:t>
      </w:r>
      <w:r w:rsidRPr="00762305">
        <w:rPr>
          <w:rFonts w:ascii="Trebuchet MS" w:eastAsia="Trebuchet MS" w:hAnsi="Trebuchet MS" w:cs="Trebuchet MS"/>
          <w:sz w:val="21"/>
          <w:szCs w:val="21"/>
        </w:rPr>
        <w:t>.</w:t>
      </w:r>
    </w:p>
    <w:p w:rsidR="00E1731F" w:rsidRPr="007B6948" w:rsidRDefault="006E10B8" w:rsidP="00C4320F">
      <w:pPr>
        <w:spacing w:before="29"/>
        <w:ind w:left="120"/>
        <w:rPr>
          <w:rFonts w:ascii="Trebuchet MS" w:eastAsia="Trebuchet MS" w:hAnsi="Trebuchet MS" w:cs="Trebuchet MS"/>
          <w:b/>
          <w:sz w:val="21"/>
          <w:szCs w:val="21"/>
        </w:rPr>
      </w:pPr>
      <w:r>
        <w:rPr>
          <w:rFonts w:ascii="Droid Serif" w:eastAsia="Droid Serif" w:hAnsi="Droid Serif" w:cs="Droid Serif"/>
          <w:b/>
          <w:position w:val="-1"/>
          <w:sz w:val="21"/>
          <w:szCs w:val="21"/>
        </w:rPr>
        <w:tab/>
      </w:r>
    </w:p>
    <w:p w:rsidR="00E2517D" w:rsidRDefault="00E2517D" w:rsidP="00E1731F">
      <w:pPr>
        <w:pStyle w:val="ListParagraph"/>
        <w:spacing w:before="29"/>
        <w:ind w:left="1134"/>
      </w:pPr>
    </w:p>
    <w:p w:rsidR="00CA3E90" w:rsidRPr="00F17A25" w:rsidRDefault="00CA3E90" w:rsidP="00F17A25">
      <w:pPr>
        <w:spacing w:before="29"/>
        <w:ind w:left="120"/>
        <w:rPr>
          <w:rFonts w:ascii="Trebuchet MS" w:eastAsia="Trebuchet MS" w:hAnsi="Trebuchet MS" w:cs="Trebuchet MS"/>
          <w:b/>
          <w:color w:val="202020"/>
          <w:sz w:val="24"/>
          <w:szCs w:val="24"/>
        </w:rPr>
      </w:pPr>
      <w:r w:rsidRPr="00F17A25">
        <w:rPr>
          <w:rFonts w:ascii="Trebuchet MS" w:eastAsia="Trebuchet MS" w:hAnsi="Trebuchet MS" w:cs="Trebuchet MS"/>
          <w:b/>
          <w:color w:val="202020"/>
          <w:sz w:val="24"/>
          <w:szCs w:val="24"/>
        </w:rPr>
        <w:t xml:space="preserve">MEAN Stack </w:t>
      </w:r>
      <w:r w:rsidR="00245C95" w:rsidRPr="00F17A25">
        <w:rPr>
          <w:rFonts w:ascii="Trebuchet MS" w:eastAsia="Trebuchet MS" w:hAnsi="Trebuchet MS" w:cs="Trebuchet MS"/>
          <w:b/>
          <w:color w:val="202020"/>
          <w:sz w:val="24"/>
          <w:szCs w:val="24"/>
        </w:rPr>
        <w:t>Developer |</w:t>
      </w:r>
      <w:r w:rsidR="00F17A25">
        <w:rPr>
          <w:rFonts w:ascii="Trebuchet MS" w:eastAsia="Trebuchet MS" w:hAnsi="Trebuchet MS" w:cs="Trebuchet MS"/>
          <w:b/>
          <w:color w:val="202020"/>
          <w:sz w:val="24"/>
          <w:szCs w:val="24"/>
        </w:rPr>
        <w:t xml:space="preserve"> </w:t>
      </w:r>
      <w:r w:rsidRPr="00F17A25">
        <w:rPr>
          <w:rFonts w:ascii="Trebuchet MS" w:eastAsia="Trebuchet MS" w:hAnsi="Trebuchet MS" w:cs="Trebuchet MS"/>
          <w:b/>
          <w:color w:val="202020"/>
          <w:sz w:val="24"/>
          <w:szCs w:val="24"/>
        </w:rPr>
        <w:t xml:space="preserve">Shipgig Ventures Pvt Ltd. |Noida                               </w:t>
      </w:r>
      <w:r w:rsidR="000C0224" w:rsidRPr="00F17A25">
        <w:rPr>
          <w:rFonts w:ascii="Trebuchet MS" w:eastAsia="Trebuchet MS" w:hAnsi="Trebuchet MS" w:cs="Trebuchet MS"/>
          <w:b/>
          <w:color w:val="202020"/>
          <w:sz w:val="24"/>
          <w:szCs w:val="24"/>
        </w:rPr>
        <w:t xml:space="preserve">   </w:t>
      </w:r>
      <w:r w:rsidR="00EF6EF1" w:rsidRPr="00F17A25">
        <w:rPr>
          <w:rFonts w:ascii="Trebuchet MS" w:eastAsia="Trebuchet MS" w:hAnsi="Trebuchet MS" w:cs="Trebuchet MS"/>
          <w:b/>
          <w:color w:val="202020"/>
          <w:sz w:val="24"/>
          <w:szCs w:val="24"/>
        </w:rPr>
        <w:t>July</w:t>
      </w:r>
      <w:r w:rsidRPr="00F17A25">
        <w:rPr>
          <w:rFonts w:ascii="Trebuchet MS" w:eastAsia="Trebuchet MS" w:hAnsi="Trebuchet MS" w:cs="Trebuchet MS"/>
          <w:b/>
          <w:color w:val="202020"/>
          <w:sz w:val="24"/>
          <w:szCs w:val="24"/>
        </w:rPr>
        <w:t>'1</w:t>
      </w:r>
      <w:r w:rsidR="00EF6EF1" w:rsidRPr="00F17A25">
        <w:rPr>
          <w:rFonts w:ascii="Trebuchet MS" w:eastAsia="Trebuchet MS" w:hAnsi="Trebuchet MS" w:cs="Trebuchet MS"/>
          <w:b/>
          <w:color w:val="202020"/>
          <w:sz w:val="24"/>
          <w:szCs w:val="24"/>
        </w:rPr>
        <w:t>5</w:t>
      </w:r>
      <w:r w:rsidRPr="00F17A25">
        <w:rPr>
          <w:rFonts w:ascii="Trebuchet MS" w:eastAsia="Trebuchet MS" w:hAnsi="Trebuchet MS" w:cs="Trebuchet MS"/>
          <w:b/>
          <w:color w:val="202020"/>
          <w:sz w:val="24"/>
          <w:szCs w:val="24"/>
        </w:rPr>
        <w:t xml:space="preserve"> </w:t>
      </w:r>
      <w:r w:rsidR="00EF6EF1" w:rsidRPr="00F17A25">
        <w:rPr>
          <w:rFonts w:ascii="Trebuchet MS" w:eastAsia="Trebuchet MS" w:hAnsi="Trebuchet MS" w:cs="Trebuchet MS"/>
          <w:b/>
          <w:color w:val="202020"/>
          <w:sz w:val="24"/>
          <w:szCs w:val="24"/>
        </w:rPr>
        <w:t>–</w:t>
      </w:r>
      <w:r w:rsidRPr="00F17A25">
        <w:rPr>
          <w:rFonts w:ascii="Trebuchet MS" w:eastAsia="Trebuchet MS" w:hAnsi="Trebuchet MS" w:cs="Trebuchet MS"/>
          <w:b/>
          <w:color w:val="202020"/>
          <w:sz w:val="24"/>
          <w:szCs w:val="24"/>
        </w:rPr>
        <w:t xml:space="preserve"> </w:t>
      </w:r>
      <w:r w:rsidR="00EF6EF1" w:rsidRPr="00F17A25">
        <w:rPr>
          <w:rFonts w:ascii="Trebuchet MS" w:eastAsia="Trebuchet MS" w:hAnsi="Trebuchet MS" w:cs="Trebuchet MS"/>
          <w:b/>
          <w:color w:val="202020"/>
          <w:sz w:val="24"/>
          <w:szCs w:val="24"/>
        </w:rPr>
        <w:t>Dec’17</w:t>
      </w:r>
    </w:p>
    <w:p w:rsidR="00A11A26" w:rsidRPr="00552509" w:rsidRDefault="00A11A26" w:rsidP="00552509">
      <w:pPr>
        <w:pStyle w:val="ListParagraph"/>
        <w:numPr>
          <w:ilvl w:val="0"/>
          <w:numId w:val="10"/>
        </w:numPr>
        <w:spacing w:line="275" w:lineRule="auto"/>
        <w:ind w:right="523"/>
        <w:rPr>
          <w:rFonts w:ascii="Trebuchet MS" w:eastAsia="Trebuchet MS" w:hAnsi="Trebuchet MS" w:cs="Trebuchet MS"/>
          <w:color w:val="202020"/>
          <w:sz w:val="21"/>
          <w:szCs w:val="21"/>
        </w:rPr>
      </w:pPr>
      <w:r w:rsidRPr="00552509">
        <w:rPr>
          <w:rFonts w:ascii="Trebuchet MS" w:eastAsia="Trebuchet MS" w:hAnsi="Trebuchet MS" w:cs="Trebuchet MS"/>
          <w:color w:val="202020"/>
          <w:sz w:val="21"/>
          <w:szCs w:val="21"/>
        </w:rPr>
        <w:t>I am responsible for design recommendations towards the dev of new code or reuse of existing component</w:t>
      </w:r>
    </w:p>
    <w:p w:rsidR="00A11A26" w:rsidRPr="00552509" w:rsidRDefault="00A11A26" w:rsidP="00552509">
      <w:pPr>
        <w:pStyle w:val="ListParagraph"/>
        <w:numPr>
          <w:ilvl w:val="0"/>
          <w:numId w:val="10"/>
        </w:numPr>
        <w:spacing w:line="275" w:lineRule="auto"/>
        <w:ind w:right="523"/>
        <w:rPr>
          <w:rFonts w:ascii="Trebuchet MS" w:eastAsia="Trebuchet MS" w:hAnsi="Trebuchet MS" w:cs="Trebuchet MS"/>
          <w:color w:val="202020"/>
          <w:sz w:val="21"/>
          <w:szCs w:val="21"/>
        </w:rPr>
      </w:pPr>
      <w:r w:rsidRPr="00552509">
        <w:rPr>
          <w:rFonts w:ascii="Trebuchet MS" w:eastAsia="Trebuchet MS" w:hAnsi="Trebuchet MS" w:cs="Trebuchet MS"/>
          <w:color w:val="202020"/>
          <w:sz w:val="21"/>
          <w:szCs w:val="21"/>
        </w:rPr>
        <w:t>Taking an active role in structuring our single-page applications to make them easy to maintain and to ensure they are highly modularized.</w:t>
      </w:r>
    </w:p>
    <w:p w:rsidR="00CA3E90" w:rsidRPr="00552509" w:rsidRDefault="00A11A26" w:rsidP="00552509">
      <w:pPr>
        <w:pStyle w:val="ListParagraph"/>
        <w:numPr>
          <w:ilvl w:val="0"/>
          <w:numId w:val="10"/>
        </w:numPr>
        <w:spacing w:line="275" w:lineRule="auto"/>
        <w:ind w:right="523"/>
        <w:rPr>
          <w:rFonts w:ascii="Trebuchet MS" w:eastAsia="Trebuchet MS" w:hAnsi="Trebuchet MS" w:cs="Trebuchet MS"/>
          <w:color w:val="202020"/>
          <w:sz w:val="21"/>
          <w:szCs w:val="21"/>
        </w:rPr>
      </w:pPr>
      <w:r w:rsidRPr="00552509">
        <w:rPr>
          <w:rFonts w:ascii="Trebuchet MS" w:eastAsia="Trebuchet MS" w:hAnsi="Trebuchet MS" w:cs="Trebuchet MS"/>
          <w:color w:val="202020"/>
          <w:sz w:val="21"/>
          <w:szCs w:val="21"/>
        </w:rPr>
        <w:t>Cooperating with the back-end developer in the process of building the RESTful API</w:t>
      </w:r>
    </w:p>
    <w:p w:rsidR="00CA3E90" w:rsidRDefault="00CA3E90" w:rsidP="00CA3E90">
      <w:pPr>
        <w:spacing w:before="10" w:line="280" w:lineRule="exact"/>
        <w:rPr>
          <w:sz w:val="28"/>
          <w:szCs w:val="28"/>
        </w:rPr>
      </w:pPr>
    </w:p>
    <w:p w:rsidR="00CA3E90" w:rsidRPr="009C3C56" w:rsidRDefault="00F670DC" w:rsidP="009C3C56">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CA3E90" w:rsidRPr="009C3C56">
        <w:rPr>
          <w:rFonts w:ascii="Trebuchet MS" w:eastAsia="Trebuchet MS" w:hAnsi="Trebuchet MS" w:cs="Trebuchet MS"/>
          <w:b/>
          <w:color w:val="202020"/>
          <w:sz w:val="22"/>
          <w:szCs w:val="22"/>
        </w:rPr>
        <w:t xml:space="preserve">Client: </w:t>
      </w:r>
      <w:r w:rsidR="00E10A67" w:rsidRPr="009C3C56">
        <w:rPr>
          <w:rFonts w:ascii="Trebuchet MS" w:eastAsia="Trebuchet MS" w:hAnsi="Trebuchet MS" w:cs="Trebuchet MS"/>
          <w:b/>
          <w:color w:val="202020"/>
          <w:sz w:val="22"/>
          <w:szCs w:val="22"/>
        </w:rPr>
        <w:t>Trinityservicesgroup</w:t>
      </w:r>
    </w:p>
    <w:p w:rsidR="00CA3E90" w:rsidRPr="009C3C56" w:rsidRDefault="00F670DC" w:rsidP="009C3C56">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CA3E90" w:rsidRPr="009C3C56">
        <w:rPr>
          <w:rFonts w:ascii="Trebuchet MS" w:eastAsia="Trebuchet MS" w:hAnsi="Trebuchet MS" w:cs="Trebuchet MS"/>
          <w:b/>
          <w:color w:val="202020"/>
          <w:sz w:val="22"/>
          <w:szCs w:val="22"/>
        </w:rPr>
        <w:t xml:space="preserve">Project: </w:t>
      </w:r>
      <w:r w:rsidR="00245C95" w:rsidRPr="009C3C56">
        <w:rPr>
          <w:rFonts w:ascii="Trebuchet MS" w:eastAsia="Trebuchet MS" w:hAnsi="Trebuchet MS" w:cs="Trebuchet MS"/>
          <w:b/>
          <w:color w:val="202020"/>
          <w:sz w:val="22"/>
          <w:szCs w:val="22"/>
        </w:rPr>
        <w:t>ASK (</w:t>
      </w:r>
      <w:r w:rsidR="00E10A67" w:rsidRPr="009C3C56">
        <w:rPr>
          <w:rFonts w:ascii="Trebuchet MS" w:eastAsia="Trebuchet MS" w:hAnsi="Trebuchet MS" w:cs="Trebuchet MS"/>
          <w:b/>
          <w:color w:val="202020"/>
          <w:sz w:val="22"/>
          <w:szCs w:val="22"/>
        </w:rPr>
        <w:t>Administrative Kiosk Service)</w:t>
      </w:r>
    </w:p>
    <w:p w:rsidR="00A11A26" w:rsidRDefault="00A60DF4" w:rsidP="00A11A26">
      <w:pPr>
        <w:pStyle w:val="ListParagraph"/>
        <w:numPr>
          <w:ilvl w:val="0"/>
          <w:numId w:val="7"/>
        </w:numPr>
        <w:rPr>
          <w:rFonts w:ascii="Trebuchet MS" w:eastAsia="Trebuchet MS" w:hAnsi="Trebuchet MS" w:cs="Trebuchet MS"/>
          <w:color w:val="202020"/>
          <w:sz w:val="21"/>
          <w:szCs w:val="21"/>
        </w:rPr>
      </w:pPr>
      <w:r w:rsidRPr="00A60DF4">
        <w:rPr>
          <w:rFonts w:ascii="Trebuchet MS" w:eastAsia="Trebuchet MS" w:hAnsi="Trebuchet MS" w:cs="Trebuchet MS"/>
          <w:color w:val="202020"/>
          <w:sz w:val="21"/>
          <w:szCs w:val="21"/>
        </w:rPr>
        <w:t>This project is based on E-Commerce for jail prisoners. It was developed for the online management of the products. It gives the facility to purchase the commodities online. It has the system to select multiple products and add them to the cart and then purchase those commodities. It provides the facility to purchase the commodities only up to the credit available in particulars account.</w:t>
      </w:r>
    </w:p>
    <w:p w:rsidR="00AA6541" w:rsidRDefault="00CA3E90" w:rsidP="00AA6541">
      <w:pPr>
        <w:pStyle w:val="ListParagraph"/>
        <w:numPr>
          <w:ilvl w:val="0"/>
          <w:numId w:val="7"/>
        </w:numPr>
        <w:rPr>
          <w:rFonts w:ascii="Trebuchet MS" w:eastAsia="Trebuchet MS" w:hAnsi="Trebuchet MS" w:cs="Trebuchet MS"/>
          <w:color w:val="202020"/>
          <w:sz w:val="21"/>
          <w:szCs w:val="21"/>
        </w:rPr>
      </w:pPr>
      <w:r w:rsidRPr="00A11A26">
        <w:rPr>
          <w:rFonts w:ascii="Trebuchet MS" w:eastAsia="Trebuchet MS" w:hAnsi="Trebuchet MS" w:cs="Trebuchet MS"/>
          <w:color w:val="202020"/>
          <w:sz w:val="21"/>
          <w:szCs w:val="21"/>
        </w:rPr>
        <w:t xml:space="preserve">Products that make up </w:t>
      </w:r>
      <w:r w:rsidR="00E10A67" w:rsidRPr="00E77639">
        <w:rPr>
          <w:rFonts w:ascii="Trebuchet MS" w:eastAsia="Trebuchet MS" w:hAnsi="Trebuchet MS" w:cs="Trebuchet MS"/>
          <w:color w:val="202020"/>
          <w:sz w:val="21"/>
          <w:szCs w:val="21"/>
        </w:rPr>
        <w:t>ASK</w:t>
      </w:r>
      <w:r w:rsidRPr="00A11A26">
        <w:rPr>
          <w:rFonts w:ascii="Trebuchet MS" w:eastAsia="Trebuchet MS" w:hAnsi="Trebuchet MS" w:cs="Trebuchet MS"/>
          <w:color w:val="202020"/>
          <w:sz w:val="21"/>
          <w:szCs w:val="21"/>
        </w:rPr>
        <w:t xml:space="preserve">’s tech stack include: </w:t>
      </w:r>
      <w:r w:rsidR="00AA6541" w:rsidRPr="00AA6541">
        <w:rPr>
          <w:rFonts w:ascii="Trebuchet MS" w:eastAsia="Trebuchet MS" w:hAnsi="Trebuchet MS" w:cs="Trebuchet MS"/>
          <w:b/>
          <w:color w:val="202020"/>
          <w:sz w:val="21"/>
          <w:szCs w:val="21"/>
        </w:rPr>
        <w:t>Angular2+</w:t>
      </w:r>
      <w:r w:rsidR="00E10A67" w:rsidRPr="00AA6541">
        <w:rPr>
          <w:rFonts w:ascii="Trebuchet MS" w:eastAsia="Trebuchet MS" w:hAnsi="Trebuchet MS" w:cs="Trebuchet MS"/>
          <w:b/>
          <w:color w:val="202020"/>
          <w:sz w:val="21"/>
          <w:szCs w:val="21"/>
        </w:rPr>
        <w:t>,</w:t>
      </w:r>
      <w:r w:rsidRPr="00AA6541">
        <w:rPr>
          <w:rFonts w:ascii="Trebuchet MS" w:eastAsia="Trebuchet MS" w:hAnsi="Trebuchet MS" w:cs="Trebuchet MS"/>
          <w:b/>
          <w:color w:val="202020"/>
          <w:sz w:val="21"/>
          <w:szCs w:val="21"/>
        </w:rPr>
        <w:t xml:space="preserve"> N</w:t>
      </w:r>
      <w:r w:rsidRPr="00A11A26">
        <w:rPr>
          <w:rFonts w:ascii="Trebuchet MS" w:eastAsia="Trebuchet MS" w:hAnsi="Trebuchet MS" w:cs="Trebuchet MS"/>
          <w:b/>
          <w:color w:val="202020"/>
          <w:sz w:val="21"/>
          <w:szCs w:val="21"/>
        </w:rPr>
        <w:t>ode.js,</w:t>
      </w:r>
      <w:r w:rsidR="00361377" w:rsidRPr="00A11A26">
        <w:rPr>
          <w:rFonts w:ascii="Trebuchet MS" w:eastAsia="Trebuchet MS" w:hAnsi="Trebuchet MS" w:cs="Trebuchet MS"/>
          <w:b/>
          <w:color w:val="202020"/>
          <w:sz w:val="21"/>
          <w:szCs w:val="21"/>
        </w:rPr>
        <w:t xml:space="preserve"> Express.js,</w:t>
      </w:r>
      <w:r w:rsidR="00E10A67" w:rsidRPr="00A11A26">
        <w:rPr>
          <w:rFonts w:ascii="Trebuchet MS" w:eastAsia="Trebuchet MS" w:hAnsi="Trebuchet MS" w:cs="Trebuchet MS"/>
          <w:b/>
          <w:color w:val="202020"/>
          <w:sz w:val="21"/>
          <w:szCs w:val="21"/>
        </w:rPr>
        <w:t xml:space="preserve"> </w:t>
      </w:r>
      <w:r w:rsidR="005416D4" w:rsidRPr="005416D4">
        <w:rPr>
          <w:rFonts w:ascii="Trebuchet MS" w:eastAsia="Trebuchet MS" w:hAnsi="Trebuchet MS" w:cs="Trebuchet MS"/>
          <w:b/>
          <w:color w:val="202020"/>
          <w:sz w:val="21"/>
          <w:szCs w:val="21"/>
        </w:rPr>
        <w:t>SQL</w:t>
      </w:r>
      <w:r w:rsidR="00E10A67" w:rsidRPr="00A11A26">
        <w:rPr>
          <w:rFonts w:ascii="Trebuchet MS" w:eastAsia="Trebuchet MS" w:hAnsi="Trebuchet MS" w:cs="Trebuchet MS"/>
          <w:b/>
          <w:color w:val="202020"/>
          <w:sz w:val="21"/>
          <w:szCs w:val="21"/>
        </w:rPr>
        <w:t xml:space="preserve"> Server</w:t>
      </w:r>
      <w:r w:rsidR="001016BA" w:rsidRPr="00A11A26">
        <w:rPr>
          <w:rFonts w:ascii="Trebuchet MS" w:eastAsia="Trebuchet MS" w:hAnsi="Trebuchet MS" w:cs="Trebuchet MS"/>
          <w:b/>
          <w:color w:val="202020"/>
          <w:sz w:val="21"/>
          <w:szCs w:val="21"/>
        </w:rPr>
        <w:t xml:space="preserve"> </w:t>
      </w:r>
      <w:r w:rsidRPr="00A11A26">
        <w:rPr>
          <w:rFonts w:ascii="Trebuchet MS" w:eastAsia="Trebuchet MS" w:hAnsi="Trebuchet MS" w:cs="Trebuchet MS"/>
          <w:b/>
          <w:color w:val="202020"/>
          <w:sz w:val="21"/>
          <w:szCs w:val="21"/>
        </w:rPr>
        <w:t>etc</w:t>
      </w:r>
    </w:p>
    <w:p w:rsidR="00AA6541" w:rsidRDefault="00AA6541" w:rsidP="00AA6541">
      <w:pPr>
        <w:spacing w:before="2" w:line="260" w:lineRule="exact"/>
        <w:ind w:left="160"/>
        <w:rPr>
          <w:rFonts w:ascii="Droid Serif" w:eastAsia="Droid Serif" w:hAnsi="Droid Serif" w:cs="Droid Serif"/>
          <w:b/>
          <w:position w:val="-1"/>
          <w:sz w:val="21"/>
          <w:szCs w:val="21"/>
        </w:rPr>
      </w:pPr>
    </w:p>
    <w:p w:rsidR="008B3CFA" w:rsidRDefault="008B3CFA" w:rsidP="009043DF">
      <w:pPr>
        <w:spacing w:before="18"/>
        <w:ind w:left="4459" w:right="4392"/>
        <w:rPr>
          <w:rFonts w:ascii="Droid Serif" w:eastAsia="Droid Serif" w:hAnsi="Droid Serif" w:cs="Droid Serif"/>
          <w:b/>
          <w:sz w:val="32"/>
          <w:szCs w:val="32"/>
        </w:rPr>
      </w:pPr>
    </w:p>
    <w:p w:rsidR="008B3CFA" w:rsidRDefault="008B3CFA" w:rsidP="009043DF">
      <w:pPr>
        <w:spacing w:before="18"/>
        <w:ind w:left="4459" w:right="4392"/>
        <w:rPr>
          <w:rFonts w:ascii="Droid Serif" w:eastAsia="Droid Serif" w:hAnsi="Droid Serif" w:cs="Droid Serif"/>
          <w:b/>
          <w:sz w:val="32"/>
          <w:szCs w:val="32"/>
        </w:rPr>
      </w:pPr>
    </w:p>
    <w:p w:rsidR="008B3CFA" w:rsidRDefault="008B3CFA" w:rsidP="009043DF">
      <w:pPr>
        <w:spacing w:before="18"/>
        <w:ind w:left="4459" w:right="4392"/>
        <w:rPr>
          <w:rFonts w:ascii="Droid Serif" w:eastAsia="Droid Serif" w:hAnsi="Droid Serif" w:cs="Droid Serif"/>
          <w:b/>
          <w:sz w:val="32"/>
          <w:szCs w:val="32"/>
        </w:rPr>
      </w:pPr>
    </w:p>
    <w:p w:rsidR="00EB7F6D" w:rsidRDefault="00EB7F6D" w:rsidP="009043DF">
      <w:pPr>
        <w:spacing w:before="18"/>
        <w:ind w:left="4459" w:right="4392"/>
        <w:rPr>
          <w:rFonts w:ascii="Droid Serif" w:eastAsia="Droid Serif" w:hAnsi="Droid Serif" w:cs="Droid Serif"/>
          <w:b/>
          <w:sz w:val="32"/>
          <w:szCs w:val="32"/>
        </w:rPr>
      </w:pPr>
    </w:p>
    <w:p w:rsidR="009043DF" w:rsidRDefault="009043DF" w:rsidP="009043DF">
      <w:pPr>
        <w:spacing w:before="18"/>
        <w:ind w:left="4459" w:right="4392"/>
        <w:rPr>
          <w:rFonts w:ascii="Droid Serif" w:eastAsia="Droid Serif" w:hAnsi="Droid Serif" w:cs="Droid Serif"/>
          <w:sz w:val="32"/>
          <w:szCs w:val="32"/>
        </w:rPr>
      </w:pPr>
      <w:r>
        <w:rPr>
          <w:rFonts w:ascii="Droid Serif" w:eastAsia="Droid Serif" w:hAnsi="Droid Serif" w:cs="Droid Serif"/>
          <w:b/>
          <w:sz w:val="32"/>
          <w:szCs w:val="32"/>
        </w:rPr>
        <w:t>Mojahid Islam</w:t>
      </w:r>
    </w:p>
    <w:p w:rsidR="009043DF" w:rsidRPr="009043DF" w:rsidRDefault="009043DF" w:rsidP="009043DF">
      <w:pPr>
        <w:spacing w:before="38" w:line="200" w:lineRule="exact"/>
        <w:ind w:left="4665" w:right="5197"/>
        <w:jc w:val="center"/>
        <w:rPr>
          <w:rFonts w:ascii="Trebuchet MS" w:eastAsia="Trebuchet MS" w:hAnsi="Trebuchet MS" w:cs="Trebuchet MS"/>
          <w:color w:val="202020"/>
          <w:position w:val="-2"/>
        </w:rPr>
      </w:pPr>
      <w:r>
        <w:rPr>
          <w:rFonts w:ascii="Trebuchet MS" w:eastAsia="Trebuchet MS" w:hAnsi="Trebuchet MS" w:cs="Trebuchet MS"/>
          <w:color w:val="202020"/>
          <w:position w:val="-2"/>
        </w:rPr>
        <w:t>Age</w:t>
      </w:r>
      <w:r w:rsidR="001D175B">
        <w:rPr>
          <w:rFonts w:ascii="Trebuchet MS" w:eastAsia="Trebuchet MS" w:hAnsi="Trebuchet MS" w:cs="Trebuchet MS"/>
          <w:color w:val="202020"/>
          <w:position w:val="-2"/>
        </w:rPr>
        <w:t>: 31</w:t>
      </w:r>
      <w:r>
        <w:rPr>
          <w:rFonts w:ascii="Trebuchet MS" w:eastAsia="Trebuchet MS" w:hAnsi="Trebuchet MS" w:cs="Trebuchet MS"/>
          <w:color w:val="202020"/>
          <w:position w:val="-2"/>
        </w:rPr>
        <w:t xml:space="preserve"> | Male</w:t>
      </w:r>
    </w:p>
    <w:p w:rsidR="009043DF" w:rsidRDefault="009043DF" w:rsidP="007B2A8F">
      <w:pPr>
        <w:spacing w:before="2" w:line="260" w:lineRule="exact"/>
        <w:ind w:left="160"/>
        <w:rPr>
          <w:rFonts w:ascii="Droid Serif" w:eastAsia="Droid Serif" w:hAnsi="Droid Serif" w:cs="Droid Serif"/>
          <w:b/>
          <w:position w:val="-1"/>
          <w:sz w:val="21"/>
          <w:szCs w:val="21"/>
        </w:rPr>
      </w:pPr>
      <w:r>
        <w:rPr>
          <w:rFonts w:ascii="Trebuchet MS" w:eastAsia="Trebuchet MS" w:hAnsi="Trebuchet MS" w:cs="Trebuchet MS"/>
          <w:position w:val="2"/>
          <w:sz w:val="21"/>
          <w:szCs w:val="21"/>
        </w:rPr>
        <w:t xml:space="preserve">Software Developer                                                                                               </w:t>
      </w:r>
      <w:hyperlink r:id="rId12">
        <w:r w:rsidRPr="00BC48A8">
          <w:rPr>
            <w:rFonts w:eastAsia="Trebuchet MS"/>
          </w:rPr>
          <w:t xml:space="preserve"> </w:t>
        </w:r>
        <w:r>
          <w:rPr>
            <w:rFonts w:eastAsia="Trebuchet MS"/>
          </w:rPr>
          <w:tab/>
        </w:r>
        <w:r w:rsidRPr="00BC48A8">
          <w:rPr>
            <w:rFonts w:ascii="Trebuchet MS" w:eastAsia="Trebuchet MS" w:hAnsi="Trebuchet MS" w:cs="Trebuchet MS"/>
            <w:sz w:val="21"/>
            <w:szCs w:val="21"/>
          </w:rPr>
          <w:t>mojahidi96@</w:t>
        </w:r>
        <w:r>
          <w:rPr>
            <w:rFonts w:ascii="Trebuchet MS" w:eastAsia="Trebuchet MS" w:hAnsi="Trebuchet MS" w:cs="Trebuchet MS"/>
            <w:sz w:val="21"/>
            <w:szCs w:val="21"/>
          </w:rPr>
          <w:t>gmail.com</w:t>
        </w:r>
      </w:hyperlink>
    </w:p>
    <w:p w:rsidR="009043DF" w:rsidRDefault="009043DF" w:rsidP="009043DF">
      <w:pPr>
        <w:spacing w:before="79" w:line="240" w:lineRule="exact"/>
        <w:ind w:left="100" w:right="-51" w:firstLine="80"/>
        <w:rPr>
          <w:rFonts w:ascii="Droid Serif" w:eastAsia="Droid Serif" w:hAnsi="Droid Serif" w:cs="Droid Serif"/>
          <w:b/>
          <w:position w:val="-1"/>
          <w:sz w:val="21"/>
          <w:szCs w:val="21"/>
        </w:rPr>
      </w:pPr>
      <w:r w:rsidRPr="009043DF">
        <w:rPr>
          <w:rFonts w:ascii="Trebuchet MS" w:eastAsia="Trebuchet MS" w:hAnsi="Trebuchet MS" w:cs="Trebuchet MS"/>
          <w:sz w:val="21"/>
          <w:szCs w:val="21"/>
        </w:rPr>
        <w:t>Noida | Open for Relocation</w:t>
      </w:r>
      <w:r w:rsidR="00761D2E">
        <w:rPr>
          <w:rFonts w:ascii="Trebuchet MS" w:eastAsia="Trebuchet MS" w:hAnsi="Trebuchet MS" w:cs="Trebuchet MS"/>
          <w:sz w:val="21"/>
          <w:szCs w:val="21"/>
        </w:rPr>
        <w:t xml:space="preserve"> </w:t>
      </w:r>
      <w:r w:rsidR="00761D2E">
        <w:rPr>
          <w:rFonts w:ascii="Trebuchet MS" w:eastAsia="Trebuchet MS" w:hAnsi="Trebuchet MS" w:cs="Trebuchet MS"/>
          <w:sz w:val="21"/>
          <w:szCs w:val="21"/>
        </w:rPr>
        <w:tab/>
      </w:r>
      <w:r w:rsidR="00761D2E">
        <w:rPr>
          <w:rFonts w:ascii="Trebuchet MS" w:eastAsia="Trebuchet MS" w:hAnsi="Trebuchet MS" w:cs="Trebuchet MS"/>
          <w:sz w:val="21"/>
          <w:szCs w:val="21"/>
        </w:rPr>
        <w:tab/>
      </w:r>
      <w:r w:rsidR="00761D2E">
        <w:rPr>
          <w:rFonts w:ascii="Trebuchet MS" w:eastAsia="Trebuchet MS" w:hAnsi="Trebuchet MS" w:cs="Trebuchet MS"/>
          <w:sz w:val="21"/>
          <w:szCs w:val="21"/>
        </w:rPr>
        <w:tab/>
      </w:r>
      <w:r w:rsidR="00761D2E">
        <w:rPr>
          <w:rFonts w:ascii="Trebuchet MS" w:eastAsia="Trebuchet MS" w:hAnsi="Trebuchet MS" w:cs="Trebuchet MS"/>
          <w:sz w:val="21"/>
          <w:szCs w:val="21"/>
        </w:rPr>
        <w:tab/>
      </w:r>
      <w:r w:rsidR="00761D2E">
        <w:rPr>
          <w:rFonts w:ascii="Trebuchet MS" w:eastAsia="Trebuchet MS" w:hAnsi="Trebuchet MS" w:cs="Trebuchet MS"/>
          <w:sz w:val="21"/>
          <w:szCs w:val="21"/>
        </w:rPr>
        <w:tab/>
      </w:r>
      <w:r w:rsidR="00761D2E">
        <w:rPr>
          <w:rFonts w:ascii="Trebuchet MS" w:eastAsia="Trebuchet MS" w:hAnsi="Trebuchet MS" w:cs="Trebuchet MS"/>
          <w:sz w:val="21"/>
          <w:szCs w:val="21"/>
        </w:rPr>
        <w:tab/>
      </w:r>
      <w:r w:rsidR="00761D2E">
        <w:rPr>
          <w:rFonts w:ascii="Trebuchet MS" w:eastAsia="Trebuchet MS" w:hAnsi="Trebuchet MS" w:cs="Trebuchet MS"/>
          <w:sz w:val="21"/>
          <w:szCs w:val="21"/>
        </w:rPr>
        <w:tab/>
      </w:r>
      <w:r w:rsidR="00761D2E">
        <w:rPr>
          <w:rFonts w:ascii="Trebuchet MS" w:eastAsia="Trebuchet MS" w:hAnsi="Trebuchet MS" w:cs="Trebuchet MS"/>
          <w:sz w:val="21"/>
          <w:szCs w:val="21"/>
        </w:rPr>
        <w:tab/>
      </w:r>
      <w:r w:rsidRPr="009043DF">
        <w:rPr>
          <w:rFonts w:ascii="Trebuchet MS" w:eastAsia="Trebuchet MS" w:hAnsi="Trebuchet MS" w:cs="Trebuchet MS"/>
          <w:sz w:val="21"/>
          <w:szCs w:val="21"/>
        </w:rPr>
        <w:t>+91-7533049946</w:t>
      </w:r>
    </w:p>
    <w:p w:rsidR="008B3CFA" w:rsidRDefault="008B3CFA" w:rsidP="008B3CFA">
      <w:pPr>
        <w:spacing w:before="29"/>
        <w:ind w:left="120"/>
        <w:rPr>
          <w:rFonts w:ascii="Trebuchet MS" w:eastAsia="Trebuchet MS" w:hAnsi="Trebuchet MS" w:cs="Trebuchet MS"/>
          <w:b/>
          <w:color w:val="202020"/>
          <w:sz w:val="22"/>
          <w:szCs w:val="22"/>
        </w:rPr>
      </w:pPr>
    </w:p>
    <w:p w:rsidR="008B3CFA" w:rsidRPr="009C3C56" w:rsidRDefault="00F670DC" w:rsidP="008B3CFA">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8B3CFA" w:rsidRPr="009C3C56">
        <w:rPr>
          <w:rFonts w:ascii="Trebuchet MS" w:eastAsia="Trebuchet MS" w:hAnsi="Trebuchet MS" w:cs="Trebuchet MS"/>
          <w:b/>
          <w:color w:val="202020"/>
          <w:sz w:val="22"/>
          <w:szCs w:val="22"/>
        </w:rPr>
        <w:t>Client: Trinityservicesgroup</w:t>
      </w:r>
    </w:p>
    <w:p w:rsidR="008B3CFA" w:rsidRPr="009C3C56" w:rsidRDefault="00F670DC" w:rsidP="008B3CFA">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8B3CFA" w:rsidRPr="009C3C56">
        <w:rPr>
          <w:rFonts w:ascii="Trebuchet MS" w:eastAsia="Trebuchet MS" w:hAnsi="Trebuchet MS" w:cs="Trebuchet MS"/>
          <w:b/>
          <w:color w:val="202020"/>
          <w:sz w:val="22"/>
          <w:szCs w:val="22"/>
        </w:rPr>
        <w:t>Project: Order Signature</w:t>
      </w:r>
    </w:p>
    <w:p w:rsidR="008B3CFA" w:rsidRDefault="008B3CFA" w:rsidP="008B3CFA">
      <w:pPr>
        <w:spacing w:before="4" w:line="100" w:lineRule="exact"/>
        <w:rPr>
          <w:sz w:val="10"/>
          <w:szCs w:val="10"/>
        </w:rPr>
      </w:pPr>
    </w:p>
    <w:p w:rsidR="008B3CFA" w:rsidRDefault="008B3CFA" w:rsidP="008B3CFA">
      <w:pPr>
        <w:pStyle w:val="ListParagraph"/>
        <w:numPr>
          <w:ilvl w:val="0"/>
          <w:numId w:val="7"/>
        </w:numPr>
        <w:rPr>
          <w:rFonts w:ascii="Trebuchet MS" w:eastAsia="Trebuchet MS" w:hAnsi="Trebuchet MS" w:cs="Trebuchet MS"/>
          <w:color w:val="202020"/>
          <w:sz w:val="21"/>
          <w:szCs w:val="21"/>
        </w:rPr>
      </w:pPr>
      <w:r>
        <w:rPr>
          <w:rFonts w:ascii="Trebuchet MS" w:eastAsia="Trebuchet MS" w:hAnsi="Trebuchet MS" w:cs="Trebuchet MS"/>
          <w:color w:val="202020"/>
          <w:sz w:val="21"/>
          <w:szCs w:val="21"/>
        </w:rPr>
        <w:t>A Hybrid mobile application</w:t>
      </w:r>
      <w:r w:rsidRPr="00A11A26">
        <w:rPr>
          <w:rFonts w:ascii="Trebuchet MS" w:eastAsia="Trebuchet MS" w:hAnsi="Trebuchet MS" w:cs="Trebuchet MS"/>
          <w:color w:val="202020"/>
          <w:sz w:val="21"/>
          <w:szCs w:val="21"/>
        </w:rPr>
        <w:t>,</w:t>
      </w:r>
      <w:r w:rsidRPr="003F52E0">
        <w:t xml:space="preserve"> </w:t>
      </w:r>
      <w:r>
        <w:rPr>
          <w:rFonts w:ascii="Trebuchet MS" w:eastAsia="Trebuchet MS" w:hAnsi="Trebuchet MS" w:cs="Trebuchet MS"/>
          <w:color w:val="202020"/>
          <w:sz w:val="21"/>
          <w:szCs w:val="21"/>
        </w:rPr>
        <w:t>app</w:t>
      </w:r>
      <w:r w:rsidRPr="003F52E0">
        <w:rPr>
          <w:rFonts w:ascii="Trebuchet MS" w:eastAsia="Trebuchet MS" w:hAnsi="Trebuchet MS" w:cs="Trebuchet MS"/>
          <w:color w:val="202020"/>
          <w:sz w:val="21"/>
          <w:szCs w:val="21"/>
        </w:rPr>
        <w:t xml:space="preserve"> is for getting consumer signature as a proof of product delivered. Mostly used by delivery boy, download orders and manage items for particular order.</w:t>
      </w:r>
    </w:p>
    <w:p w:rsidR="008B3CFA" w:rsidRPr="00D80308" w:rsidRDefault="008B3CFA" w:rsidP="008B3CFA">
      <w:pPr>
        <w:pStyle w:val="ListParagraph"/>
        <w:numPr>
          <w:ilvl w:val="0"/>
          <w:numId w:val="7"/>
        </w:numPr>
        <w:rPr>
          <w:rFonts w:ascii="Trebuchet MS" w:eastAsia="Trebuchet MS" w:hAnsi="Trebuchet MS" w:cs="Trebuchet MS"/>
          <w:color w:val="202020"/>
          <w:sz w:val="21"/>
          <w:szCs w:val="21"/>
        </w:rPr>
      </w:pPr>
      <w:r w:rsidRPr="00A11A26">
        <w:rPr>
          <w:rFonts w:ascii="Trebuchet MS" w:eastAsia="Trebuchet MS" w:hAnsi="Trebuchet MS" w:cs="Trebuchet MS"/>
          <w:color w:val="202020"/>
          <w:sz w:val="21"/>
          <w:szCs w:val="21"/>
        </w:rPr>
        <w:t xml:space="preserve">Products that make up </w:t>
      </w:r>
      <w:r w:rsidRPr="00E77639">
        <w:rPr>
          <w:rFonts w:ascii="Trebuchet MS" w:eastAsia="Trebuchet MS" w:hAnsi="Trebuchet MS" w:cs="Trebuchet MS"/>
          <w:color w:val="202020"/>
          <w:sz w:val="21"/>
          <w:szCs w:val="21"/>
        </w:rPr>
        <w:t>Order Signature</w:t>
      </w:r>
      <w:r w:rsidRPr="00A11A26">
        <w:rPr>
          <w:rFonts w:ascii="Trebuchet MS" w:eastAsia="Trebuchet MS" w:hAnsi="Trebuchet MS" w:cs="Trebuchet MS"/>
          <w:color w:val="202020"/>
          <w:sz w:val="21"/>
          <w:szCs w:val="21"/>
        </w:rPr>
        <w:t xml:space="preserve">’s tech stack include: </w:t>
      </w:r>
      <w:r w:rsidRPr="003F52E0">
        <w:rPr>
          <w:rFonts w:ascii="Trebuchet MS" w:eastAsia="Trebuchet MS" w:hAnsi="Trebuchet MS" w:cs="Trebuchet MS"/>
          <w:b/>
          <w:color w:val="202020"/>
          <w:sz w:val="21"/>
          <w:szCs w:val="21"/>
        </w:rPr>
        <w:t>Ionic Framework,</w:t>
      </w:r>
      <w:r>
        <w:rPr>
          <w:rFonts w:ascii="Trebuchet MS" w:eastAsia="Trebuchet MS" w:hAnsi="Trebuchet MS" w:cs="Trebuchet MS"/>
          <w:color w:val="202020"/>
          <w:sz w:val="21"/>
          <w:szCs w:val="21"/>
        </w:rPr>
        <w:t xml:space="preserve"> </w:t>
      </w:r>
      <w:r w:rsidRPr="00A11A26">
        <w:rPr>
          <w:rFonts w:ascii="Trebuchet MS" w:eastAsia="Trebuchet MS" w:hAnsi="Trebuchet MS" w:cs="Trebuchet MS"/>
          <w:b/>
          <w:color w:val="202020"/>
          <w:sz w:val="21"/>
          <w:szCs w:val="21"/>
        </w:rPr>
        <w:t xml:space="preserve"> Node.js, Express.js,</w:t>
      </w:r>
      <w:r w:rsidRPr="003F52E0">
        <w:t xml:space="preserve"> </w:t>
      </w:r>
      <w:r w:rsidRPr="003F52E0">
        <w:rPr>
          <w:rFonts w:ascii="Trebuchet MS" w:eastAsia="Trebuchet MS" w:hAnsi="Trebuchet MS" w:cs="Trebuchet MS"/>
          <w:b/>
          <w:color w:val="202020"/>
          <w:sz w:val="21"/>
          <w:szCs w:val="21"/>
        </w:rPr>
        <w:t>SQLite</w:t>
      </w:r>
      <w:r>
        <w:rPr>
          <w:rFonts w:ascii="Trebuchet MS" w:eastAsia="Trebuchet MS" w:hAnsi="Trebuchet MS" w:cs="Trebuchet MS"/>
          <w:b/>
          <w:color w:val="202020"/>
          <w:sz w:val="21"/>
          <w:szCs w:val="21"/>
        </w:rPr>
        <w:t xml:space="preserve">, </w:t>
      </w:r>
      <w:r w:rsidRPr="00A11A26">
        <w:rPr>
          <w:rFonts w:ascii="Trebuchet MS" w:eastAsia="Trebuchet MS" w:hAnsi="Trebuchet MS" w:cs="Trebuchet MS"/>
          <w:b/>
          <w:color w:val="202020"/>
          <w:sz w:val="21"/>
          <w:szCs w:val="21"/>
        </w:rPr>
        <w:t xml:space="preserve"> Sql Server etc</w:t>
      </w:r>
    </w:p>
    <w:p w:rsidR="008B3CFA" w:rsidRDefault="008B3CFA" w:rsidP="00E852EA">
      <w:pPr>
        <w:spacing w:before="29"/>
        <w:ind w:left="120"/>
        <w:rPr>
          <w:rFonts w:ascii="Trebuchet MS" w:eastAsia="Trebuchet MS" w:hAnsi="Trebuchet MS" w:cs="Trebuchet MS"/>
          <w:b/>
          <w:color w:val="202020"/>
          <w:sz w:val="22"/>
          <w:szCs w:val="22"/>
        </w:rPr>
      </w:pPr>
    </w:p>
    <w:p w:rsidR="00E852EA" w:rsidRPr="009C3C56" w:rsidRDefault="00F670DC" w:rsidP="00E852EA">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E852EA" w:rsidRPr="009C3C56">
        <w:rPr>
          <w:rFonts w:ascii="Trebuchet MS" w:eastAsia="Trebuchet MS" w:hAnsi="Trebuchet MS" w:cs="Trebuchet MS"/>
          <w:b/>
          <w:color w:val="202020"/>
          <w:sz w:val="22"/>
          <w:szCs w:val="22"/>
        </w:rPr>
        <w:t xml:space="preserve">Client: </w:t>
      </w:r>
      <w:r w:rsidR="00C065A1" w:rsidRPr="009C3C56">
        <w:rPr>
          <w:rFonts w:ascii="Trebuchet MS" w:eastAsia="Trebuchet MS" w:hAnsi="Trebuchet MS" w:cs="Trebuchet MS"/>
          <w:b/>
          <w:color w:val="202020"/>
          <w:sz w:val="22"/>
          <w:szCs w:val="22"/>
        </w:rPr>
        <w:t>Inhouse</w:t>
      </w:r>
    </w:p>
    <w:p w:rsidR="00E852EA" w:rsidRPr="009C3C56" w:rsidRDefault="00F670DC" w:rsidP="00E852EA">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E852EA" w:rsidRPr="009C3C56">
        <w:rPr>
          <w:rFonts w:ascii="Trebuchet MS" w:eastAsia="Trebuchet MS" w:hAnsi="Trebuchet MS" w:cs="Trebuchet MS"/>
          <w:b/>
          <w:color w:val="202020"/>
          <w:sz w:val="22"/>
          <w:szCs w:val="22"/>
        </w:rPr>
        <w:t>Project: Social Report</w:t>
      </w:r>
    </w:p>
    <w:p w:rsidR="00E852EA" w:rsidRDefault="00E852EA" w:rsidP="00E852EA">
      <w:pPr>
        <w:spacing w:before="4" w:line="100" w:lineRule="exact"/>
        <w:rPr>
          <w:sz w:val="10"/>
          <w:szCs w:val="10"/>
        </w:rPr>
      </w:pPr>
    </w:p>
    <w:p w:rsidR="00F670DC" w:rsidRPr="00F670DC" w:rsidRDefault="00E852EA" w:rsidP="00F670DC">
      <w:pPr>
        <w:pStyle w:val="ListParagraph"/>
        <w:numPr>
          <w:ilvl w:val="0"/>
          <w:numId w:val="7"/>
        </w:numPr>
        <w:rPr>
          <w:rFonts w:ascii="Trebuchet MS" w:eastAsia="Trebuchet MS" w:hAnsi="Trebuchet MS" w:cs="Trebuchet MS"/>
          <w:color w:val="202020"/>
          <w:sz w:val="21"/>
          <w:szCs w:val="21"/>
        </w:rPr>
      </w:pPr>
      <w:r w:rsidRPr="00F670DC">
        <w:rPr>
          <w:rFonts w:ascii="Trebuchet MS" w:eastAsia="Trebuchet MS" w:hAnsi="Trebuchet MS" w:cs="Trebuchet MS"/>
          <w:color w:val="202020"/>
          <w:sz w:val="21"/>
          <w:szCs w:val="21"/>
        </w:rPr>
        <w:t>Built this application to manage and generate report after fetching info</w:t>
      </w:r>
      <w:r w:rsidR="00D7314B">
        <w:rPr>
          <w:rFonts w:ascii="Trebuchet MS" w:eastAsia="Trebuchet MS" w:hAnsi="Trebuchet MS" w:cs="Trebuchet MS"/>
          <w:color w:val="202020"/>
          <w:sz w:val="21"/>
          <w:szCs w:val="21"/>
        </w:rPr>
        <w:t>rmation from social sites like F</w:t>
      </w:r>
      <w:r w:rsidRPr="00F670DC">
        <w:rPr>
          <w:rFonts w:ascii="Trebuchet MS" w:eastAsia="Trebuchet MS" w:hAnsi="Trebuchet MS" w:cs="Trebuchet MS"/>
          <w:color w:val="202020"/>
          <w:sz w:val="21"/>
          <w:szCs w:val="21"/>
        </w:rPr>
        <w:t xml:space="preserve">acebook and </w:t>
      </w:r>
      <w:r w:rsidR="00D7314B">
        <w:rPr>
          <w:rFonts w:ascii="Trebuchet MS" w:eastAsia="Trebuchet MS" w:hAnsi="Trebuchet MS" w:cs="Trebuchet MS"/>
          <w:color w:val="202020"/>
          <w:sz w:val="21"/>
          <w:szCs w:val="21"/>
        </w:rPr>
        <w:t>I</w:t>
      </w:r>
      <w:r w:rsidRPr="00F670DC">
        <w:rPr>
          <w:rFonts w:ascii="Trebuchet MS" w:eastAsia="Trebuchet MS" w:hAnsi="Trebuchet MS" w:cs="Trebuchet MS"/>
          <w:color w:val="202020"/>
          <w:sz w:val="21"/>
          <w:szCs w:val="21"/>
        </w:rPr>
        <w:t>nstagram, such as how many likes, post, dislike and comments a user has done.</w:t>
      </w:r>
    </w:p>
    <w:p w:rsidR="009043DF" w:rsidRDefault="00E852EA" w:rsidP="00F670DC">
      <w:pPr>
        <w:pStyle w:val="ListParagraph"/>
        <w:numPr>
          <w:ilvl w:val="0"/>
          <w:numId w:val="7"/>
        </w:numPr>
        <w:rPr>
          <w:rFonts w:ascii="Trebuchet MS" w:eastAsia="Trebuchet MS" w:hAnsi="Trebuchet MS" w:cs="Trebuchet MS"/>
          <w:color w:val="202020"/>
          <w:sz w:val="21"/>
          <w:szCs w:val="21"/>
        </w:rPr>
      </w:pPr>
      <w:r w:rsidRPr="00F670DC">
        <w:rPr>
          <w:rFonts w:ascii="Trebuchet MS" w:eastAsia="Trebuchet MS" w:hAnsi="Trebuchet MS" w:cs="Trebuchet MS"/>
          <w:color w:val="202020"/>
          <w:sz w:val="21"/>
          <w:szCs w:val="21"/>
        </w:rPr>
        <w:t>Products that make up SocialReport’s tech stack include</w:t>
      </w:r>
      <w:r w:rsidRPr="00014EF1">
        <w:rPr>
          <w:rFonts w:ascii="Trebuchet MS" w:eastAsia="Trebuchet MS" w:hAnsi="Trebuchet MS" w:cs="Trebuchet MS"/>
          <w:b/>
          <w:color w:val="202020"/>
          <w:sz w:val="21"/>
          <w:szCs w:val="21"/>
        </w:rPr>
        <w:t xml:space="preserve">: Angular2+, </w:t>
      </w:r>
      <w:r w:rsidR="007104A5">
        <w:rPr>
          <w:rFonts w:ascii="Trebuchet MS" w:eastAsia="Trebuchet MS" w:hAnsi="Trebuchet MS" w:cs="Trebuchet MS"/>
          <w:b/>
          <w:color w:val="202020"/>
          <w:sz w:val="21"/>
          <w:szCs w:val="21"/>
        </w:rPr>
        <w:t>F</w:t>
      </w:r>
      <w:r w:rsidRPr="00014EF1">
        <w:rPr>
          <w:rFonts w:ascii="Trebuchet MS" w:eastAsia="Trebuchet MS" w:hAnsi="Trebuchet MS" w:cs="Trebuchet MS"/>
          <w:b/>
          <w:color w:val="202020"/>
          <w:sz w:val="21"/>
          <w:szCs w:val="21"/>
        </w:rPr>
        <w:t>acebook api</w:t>
      </w:r>
      <w:r w:rsidRPr="00F670DC">
        <w:rPr>
          <w:rFonts w:ascii="Trebuchet MS" w:eastAsia="Trebuchet MS" w:hAnsi="Trebuchet MS" w:cs="Trebuchet MS"/>
          <w:color w:val="202020"/>
          <w:sz w:val="21"/>
          <w:szCs w:val="21"/>
        </w:rPr>
        <w:t>.</w:t>
      </w:r>
    </w:p>
    <w:p w:rsidR="0024317D" w:rsidRPr="00F670DC" w:rsidRDefault="0024317D" w:rsidP="0024317D">
      <w:pPr>
        <w:pStyle w:val="ListParagraph"/>
        <w:ind w:left="1100"/>
        <w:rPr>
          <w:rFonts w:ascii="Trebuchet MS" w:eastAsia="Trebuchet MS" w:hAnsi="Trebuchet MS" w:cs="Trebuchet MS"/>
          <w:color w:val="202020"/>
          <w:sz w:val="21"/>
          <w:szCs w:val="21"/>
        </w:rPr>
      </w:pPr>
    </w:p>
    <w:p w:rsidR="007B2A8F" w:rsidRPr="009C3C56" w:rsidRDefault="0059014F" w:rsidP="009C3C56">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7B2A8F" w:rsidRPr="009C3C56">
        <w:rPr>
          <w:rFonts w:ascii="Trebuchet MS" w:eastAsia="Trebuchet MS" w:hAnsi="Trebuchet MS" w:cs="Trebuchet MS"/>
          <w:b/>
          <w:color w:val="202020"/>
          <w:sz w:val="22"/>
          <w:szCs w:val="22"/>
        </w:rPr>
        <w:t>Client: Trinityservicesgroup</w:t>
      </w:r>
    </w:p>
    <w:p w:rsidR="007B2A8F" w:rsidRPr="009C3C56" w:rsidRDefault="0059014F" w:rsidP="009C3C56">
      <w:pPr>
        <w:spacing w:before="29"/>
        <w:ind w:left="120"/>
        <w:rPr>
          <w:rFonts w:ascii="Trebuchet MS" w:eastAsia="Trebuchet MS" w:hAnsi="Trebuchet MS" w:cs="Trebuchet MS"/>
          <w:b/>
          <w:color w:val="202020"/>
          <w:sz w:val="22"/>
          <w:szCs w:val="22"/>
        </w:rPr>
      </w:pPr>
      <w:r>
        <w:rPr>
          <w:rFonts w:ascii="Trebuchet MS" w:eastAsia="Trebuchet MS" w:hAnsi="Trebuchet MS" w:cs="Trebuchet MS"/>
          <w:b/>
          <w:color w:val="202020"/>
          <w:sz w:val="22"/>
          <w:szCs w:val="22"/>
        </w:rPr>
        <w:tab/>
      </w:r>
      <w:r w:rsidR="007B2A8F" w:rsidRPr="009C3C56">
        <w:rPr>
          <w:rFonts w:ascii="Trebuchet MS" w:eastAsia="Trebuchet MS" w:hAnsi="Trebuchet MS" w:cs="Trebuchet MS"/>
          <w:b/>
          <w:color w:val="202020"/>
          <w:sz w:val="22"/>
          <w:szCs w:val="22"/>
        </w:rPr>
        <w:t>Project: Fusion</w:t>
      </w:r>
    </w:p>
    <w:p w:rsidR="007B2A8F" w:rsidRDefault="007B2A8F" w:rsidP="007B2A8F">
      <w:pPr>
        <w:spacing w:before="4" w:line="100" w:lineRule="exact"/>
        <w:rPr>
          <w:sz w:val="10"/>
          <w:szCs w:val="10"/>
        </w:rPr>
      </w:pPr>
    </w:p>
    <w:p w:rsidR="007B2A8F" w:rsidRDefault="007B2A8F" w:rsidP="007B2A8F">
      <w:pPr>
        <w:pStyle w:val="ListParagraph"/>
        <w:numPr>
          <w:ilvl w:val="0"/>
          <w:numId w:val="7"/>
        </w:numPr>
        <w:rPr>
          <w:rFonts w:ascii="Trebuchet MS" w:eastAsia="Trebuchet MS" w:hAnsi="Trebuchet MS" w:cs="Trebuchet MS"/>
          <w:color w:val="202020"/>
          <w:sz w:val="21"/>
          <w:szCs w:val="21"/>
        </w:rPr>
      </w:pPr>
      <w:r w:rsidRPr="007B2A8F">
        <w:rPr>
          <w:rFonts w:ascii="Trebuchet MS" w:eastAsia="Trebuchet MS" w:hAnsi="Trebuchet MS" w:cs="Trebuchet MS"/>
          <w:color w:val="202020"/>
          <w:sz w:val="21"/>
          <w:szCs w:val="21"/>
        </w:rPr>
        <w:t xml:space="preserve">Build this application as </w:t>
      </w:r>
      <w:r w:rsidR="00401425">
        <w:rPr>
          <w:rFonts w:ascii="Trebuchet MS" w:eastAsia="Trebuchet MS" w:hAnsi="Trebuchet MS" w:cs="Trebuchet MS"/>
          <w:color w:val="202020"/>
          <w:sz w:val="21"/>
          <w:szCs w:val="21"/>
        </w:rPr>
        <w:t xml:space="preserve">an </w:t>
      </w:r>
      <w:r w:rsidRPr="007B2A8F">
        <w:rPr>
          <w:rFonts w:ascii="Trebuchet MS" w:eastAsia="Trebuchet MS" w:hAnsi="Trebuchet MS" w:cs="Trebuchet MS"/>
          <w:color w:val="202020"/>
          <w:sz w:val="21"/>
          <w:szCs w:val="21"/>
        </w:rPr>
        <w:t xml:space="preserve">admin panel of </w:t>
      </w:r>
      <w:r w:rsidR="00D04014" w:rsidRPr="007B2A8F">
        <w:rPr>
          <w:rFonts w:ascii="Trebuchet MS" w:eastAsia="Trebuchet MS" w:hAnsi="Trebuchet MS" w:cs="Trebuchet MS"/>
          <w:color w:val="202020"/>
          <w:sz w:val="21"/>
          <w:szCs w:val="21"/>
        </w:rPr>
        <w:t>ASK (</w:t>
      </w:r>
      <w:r w:rsidRPr="007B2A8F">
        <w:rPr>
          <w:rFonts w:ascii="Trebuchet MS" w:eastAsia="Trebuchet MS" w:hAnsi="Trebuchet MS" w:cs="Trebuchet MS"/>
          <w:color w:val="202020"/>
          <w:sz w:val="21"/>
          <w:szCs w:val="21"/>
        </w:rPr>
        <w:t xml:space="preserve">Administrative Kiosk Service) to manage and feed </w:t>
      </w:r>
      <w:r w:rsidR="00D04014" w:rsidRPr="007B2A8F">
        <w:rPr>
          <w:rFonts w:ascii="Trebuchet MS" w:eastAsia="Trebuchet MS" w:hAnsi="Trebuchet MS" w:cs="Trebuchet MS"/>
          <w:color w:val="202020"/>
          <w:sz w:val="21"/>
          <w:szCs w:val="21"/>
        </w:rPr>
        <w:t>information. A</w:t>
      </w:r>
      <w:r w:rsidRPr="007B2A8F">
        <w:rPr>
          <w:rFonts w:ascii="Trebuchet MS" w:eastAsia="Trebuchet MS" w:hAnsi="Trebuchet MS" w:cs="Trebuchet MS"/>
          <w:color w:val="202020"/>
          <w:sz w:val="21"/>
          <w:szCs w:val="21"/>
        </w:rPr>
        <w:t xml:space="preserve"> highly re-designed user interface will provide a simpler, more intuitive way for users to perform banking tasks. A key goal of the Fusion application is to provide a single unified banking platform.</w:t>
      </w:r>
    </w:p>
    <w:p w:rsidR="008E3BB0" w:rsidRPr="00B3309B" w:rsidRDefault="007B2A8F" w:rsidP="008E3BB0">
      <w:pPr>
        <w:pStyle w:val="ListParagraph"/>
        <w:numPr>
          <w:ilvl w:val="0"/>
          <w:numId w:val="7"/>
        </w:numPr>
        <w:rPr>
          <w:rFonts w:ascii="Trebuchet MS" w:eastAsia="Trebuchet MS" w:hAnsi="Trebuchet MS" w:cs="Trebuchet MS"/>
          <w:b/>
          <w:color w:val="202020"/>
          <w:sz w:val="21"/>
          <w:szCs w:val="21"/>
        </w:rPr>
      </w:pPr>
      <w:r w:rsidRPr="00D87875">
        <w:rPr>
          <w:rFonts w:ascii="Trebuchet MS" w:eastAsia="Trebuchet MS" w:hAnsi="Trebuchet MS" w:cs="Trebuchet MS"/>
          <w:color w:val="202020"/>
          <w:sz w:val="21"/>
          <w:szCs w:val="21"/>
        </w:rPr>
        <w:t xml:space="preserve">Products that make up </w:t>
      </w:r>
      <w:r w:rsidRPr="0079013C">
        <w:rPr>
          <w:rFonts w:ascii="Trebuchet MS" w:eastAsia="Trebuchet MS" w:hAnsi="Trebuchet MS" w:cs="Trebuchet MS"/>
          <w:color w:val="202020"/>
          <w:sz w:val="21"/>
          <w:szCs w:val="21"/>
        </w:rPr>
        <w:t>Fusion’s</w:t>
      </w:r>
      <w:r w:rsidRPr="00D87875">
        <w:rPr>
          <w:rFonts w:ascii="Trebuchet MS" w:eastAsia="Trebuchet MS" w:hAnsi="Trebuchet MS" w:cs="Trebuchet MS"/>
          <w:color w:val="202020"/>
          <w:sz w:val="21"/>
          <w:szCs w:val="21"/>
        </w:rPr>
        <w:t xml:space="preserve"> tech stack include: </w:t>
      </w:r>
      <w:r w:rsidRPr="00B3309B">
        <w:rPr>
          <w:rFonts w:ascii="Trebuchet MS" w:eastAsia="Trebuchet MS" w:hAnsi="Trebuchet MS" w:cs="Trebuchet MS"/>
          <w:b/>
          <w:color w:val="202020"/>
          <w:sz w:val="21"/>
          <w:szCs w:val="21"/>
        </w:rPr>
        <w:t>AngularJS, </w:t>
      </w:r>
      <w:r w:rsidR="00DD5792" w:rsidRPr="00B3309B">
        <w:rPr>
          <w:rFonts w:ascii="Trebuchet MS" w:eastAsia="Trebuchet MS" w:hAnsi="Trebuchet MS" w:cs="Trebuchet MS"/>
          <w:b/>
          <w:color w:val="202020"/>
          <w:sz w:val="21"/>
          <w:szCs w:val="21"/>
        </w:rPr>
        <w:t>Node.js</w:t>
      </w:r>
      <w:r w:rsidRPr="00B3309B">
        <w:rPr>
          <w:rFonts w:ascii="Trebuchet MS" w:eastAsia="Trebuchet MS" w:hAnsi="Trebuchet MS" w:cs="Trebuchet MS"/>
          <w:b/>
          <w:color w:val="202020"/>
          <w:sz w:val="21"/>
          <w:szCs w:val="21"/>
        </w:rPr>
        <w:t>,</w:t>
      </w:r>
      <w:r w:rsidR="00DD5792" w:rsidRPr="00B3309B">
        <w:rPr>
          <w:rFonts w:ascii="Trebuchet MS" w:eastAsia="Trebuchet MS" w:hAnsi="Trebuchet MS" w:cs="Trebuchet MS"/>
          <w:b/>
          <w:color w:val="202020"/>
          <w:sz w:val="21"/>
          <w:szCs w:val="21"/>
        </w:rPr>
        <w:t xml:space="preserve"> Express.js,</w:t>
      </w:r>
      <w:r w:rsidRPr="00B3309B">
        <w:rPr>
          <w:rFonts w:ascii="Trebuchet MS" w:eastAsia="Trebuchet MS" w:hAnsi="Trebuchet MS" w:cs="Trebuchet MS"/>
          <w:b/>
          <w:color w:val="202020"/>
          <w:sz w:val="21"/>
          <w:szCs w:val="21"/>
        </w:rPr>
        <w:t xml:space="preserve"> Sql Server, BootStrap.</w:t>
      </w:r>
    </w:p>
    <w:p w:rsidR="00E2517D" w:rsidRDefault="00E2517D">
      <w:pPr>
        <w:spacing w:line="200" w:lineRule="exact"/>
      </w:pPr>
    </w:p>
    <w:p w:rsidR="00E2517D" w:rsidRDefault="00C41318">
      <w:pPr>
        <w:spacing w:line="200" w:lineRule="exact"/>
      </w:pPr>
      <w:r>
        <w:rPr>
          <w:noProof/>
        </w:rPr>
        <w:pict>
          <v:group id="_x0000_s1339" style="position:absolute;margin-left:17.2pt;margin-top:5.55pt;width:564.8pt;height:23.9pt;z-index:-251624960;mso-position-horizontal-relative:page" coordorigin="670,-37" coordsize="10480,381">
            <v:shape id="_x0000_s1340" style="position:absolute;left:11132;top:-15;width:14;height:316" coordorigin="11132,-15" coordsize="14,316" path="m11132,301r14,l11146,-15r-14,l11132,301xe" fillcolor="#d9edf2" stroked="f">
              <v:path arrowok="t"/>
            </v:shape>
            <v:shape id="_x0000_s1341" style="position:absolute;left:680;top:-10;width:10464;height:0" coordorigin="680,-10" coordsize="10464,0" path="m680,-10r10464,e" filled="f" strokecolor="#000009" strokeweight=".6pt">
              <v:path arrowok="t"/>
            </v:shape>
            <v:shape id="_x0000_s1342" style="position:absolute;left:11132;top:296;width:12;height:0" coordorigin="11132,296" coordsize="12,0" path="m11132,296r12,e" filled="f" strokecolor="#000009" strokeweight=".6pt">
              <v:path arrowok="t"/>
            </v:shape>
            <v:shape id="_x0000_s1343" style="position:absolute;left:680;top:-27;width:10452;height:362" coordorigin="680,-27" coordsize="10452,362" path="m680,335r10452,l11132,-27,680,-27r,362xe" fillcolor="#f2e5f4" stroked="f">
              <v:path arrowok="t"/>
            </v:shape>
            <w10:wrap anchorx="page"/>
          </v:group>
        </w:pict>
      </w:r>
    </w:p>
    <w:p w:rsidR="00E2517D" w:rsidRPr="00C41318" w:rsidRDefault="00DC1859" w:rsidP="00C41318">
      <w:pPr>
        <w:spacing w:before="29"/>
        <w:ind w:left="120"/>
        <w:rPr>
          <w:rFonts w:ascii="Trebuchet MS" w:eastAsia="Trebuchet MS" w:hAnsi="Trebuchet MS" w:cs="Trebuchet MS"/>
          <w:b/>
          <w:color w:val="202020"/>
          <w:sz w:val="26"/>
          <w:szCs w:val="26"/>
        </w:rPr>
      </w:pPr>
      <w:r w:rsidRPr="00C41318">
        <w:rPr>
          <w:rFonts w:ascii="Trebuchet MS" w:eastAsia="Trebuchet MS" w:hAnsi="Trebuchet MS" w:cs="Trebuchet MS"/>
          <w:b/>
          <w:color w:val="202020"/>
          <w:sz w:val="26"/>
          <w:szCs w:val="26"/>
        </w:rPr>
        <w:t>Rewards &amp; Recognition</w:t>
      </w:r>
    </w:p>
    <w:p w:rsidR="00E2517D" w:rsidRDefault="00E2517D">
      <w:pPr>
        <w:spacing w:before="8" w:line="160" w:lineRule="exact"/>
        <w:rPr>
          <w:sz w:val="16"/>
          <w:szCs w:val="16"/>
        </w:rPr>
      </w:pPr>
    </w:p>
    <w:p w:rsidR="00F73DFF" w:rsidRDefault="00F73DFF" w:rsidP="00F73DFF">
      <w:pPr>
        <w:pStyle w:val="ListParagraph"/>
        <w:numPr>
          <w:ilvl w:val="0"/>
          <w:numId w:val="2"/>
        </w:numPr>
        <w:autoSpaceDE w:val="0"/>
        <w:autoSpaceDN w:val="0"/>
        <w:adjustRightInd w:val="0"/>
        <w:rPr>
          <w:rFonts w:ascii="DroidSerif-Regular" w:hAnsi="DroidSerif-Regular" w:cs="DroidSerif-Regular"/>
          <w:color w:val="212121"/>
          <w:sz w:val="21"/>
          <w:szCs w:val="21"/>
        </w:rPr>
      </w:pPr>
      <w:r w:rsidRPr="00685BB7">
        <w:rPr>
          <w:rFonts w:ascii="DroidSerif-Regular" w:hAnsi="DroidSerif-Regular" w:cs="DroidSerif-Regular"/>
          <w:color w:val="212121"/>
          <w:sz w:val="21"/>
          <w:szCs w:val="21"/>
        </w:rPr>
        <w:t xml:space="preserve">Received Reward certificate from </w:t>
      </w:r>
      <w:r w:rsidR="00685BB7">
        <w:rPr>
          <w:rFonts w:ascii="DroidSerif-Regular" w:hAnsi="DroidSerif-Regular" w:cs="DroidSerif-Regular"/>
          <w:color w:val="212121"/>
          <w:sz w:val="21"/>
          <w:szCs w:val="21"/>
        </w:rPr>
        <w:t>BAT</w:t>
      </w:r>
      <w:r w:rsidRPr="00685BB7">
        <w:rPr>
          <w:rFonts w:ascii="DroidSerif-Regular" w:hAnsi="DroidSerif-Regular" w:cs="DroidSerif-Regular"/>
          <w:color w:val="212121"/>
          <w:sz w:val="21"/>
          <w:szCs w:val="21"/>
        </w:rPr>
        <w:t xml:space="preserve"> for the good performance in handling new functionality and taking</w:t>
      </w:r>
      <w:r w:rsidR="00685BB7">
        <w:rPr>
          <w:rFonts w:ascii="DroidSerif-Regular" w:hAnsi="DroidSerif-Regular" w:cs="DroidSerif-Regular"/>
          <w:color w:val="212121"/>
          <w:sz w:val="21"/>
          <w:szCs w:val="21"/>
        </w:rPr>
        <w:t xml:space="preserve"> </w:t>
      </w:r>
      <w:r w:rsidRPr="00685BB7">
        <w:rPr>
          <w:rFonts w:ascii="DroidSerif-Regular" w:hAnsi="DroidSerif-Regular" w:cs="DroidSerif-Regular"/>
          <w:color w:val="212121"/>
          <w:sz w:val="21"/>
          <w:szCs w:val="21"/>
        </w:rPr>
        <w:t>responsibility and ownership of the task.</w:t>
      </w:r>
    </w:p>
    <w:p w:rsidR="00685BB7" w:rsidRPr="00685BB7" w:rsidRDefault="00685BB7" w:rsidP="00685BB7">
      <w:pPr>
        <w:pStyle w:val="ListParagraph"/>
        <w:autoSpaceDE w:val="0"/>
        <w:autoSpaceDN w:val="0"/>
        <w:adjustRightInd w:val="0"/>
        <w:rPr>
          <w:rFonts w:ascii="DroidSerif-Regular" w:hAnsi="DroidSerif-Regular" w:cs="DroidSerif-Regular"/>
          <w:color w:val="212121"/>
          <w:sz w:val="21"/>
          <w:szCs w:val="21"/>
        </w:rPr>
      </w:pPr>
    </w:p>
    <w:p w:rsidR="00E2517D" w:rsidRDefault="00F73DFF" w:rsidP="00B30178">
      <w:pPr>
        <w:pStyle w:val="ListParagraph"/>
        <w:numPr>
          <w:ilvl w:val="0"/>
          <w:numId w:val="2"/>
        </w:numPr>
        <w:autoSpaceDE w:val="0"/>
        <w:autoSpaceDN w:val="0"/>
        <w:adjustRightInd w:val="0"/>
        <w:spacing w:line="200" w:lineRule="exact"/>
      </w:pPr>
      <w:r w:rsidRPr="00B30178">
        <w:rPr>
          <w:rFonts w:ascii="DroidSerif-Regular" w:hAnsi="DroidSerif-Regular" w:cs="DroidSerif-Regular"/>
          <w:color w:val="212121"/>
          <w:sz w:val="21"/>
          <w:szCs w:val="21"/>
        </w:rPr>
        <w:t>Received appreciations from client for excellent work and delivering project with 0</w:t>
      </w:r>
      <w:r w:rsidR="00685BB7" w:rsidRPr="00B30178">
        <w:rPr>
          <w:rFonts w:ascii="DroidSerif-Regular" w:hAnsi="DroidSerif-Regular" w:cs="DroidSerif-Regular"/>
          <w:color w:val="212121"/>
          <w:sz w:val="21"/>
          <w:szCs w:val="21"/>
        </w:rPr>
        <w:t xml:space="preserve"> </w:t>
      </w:r>
      <w:r w:rsidRPr="00B30178">
        <w:rPr>
          <w:rFonts w:ascii="DroidSerif-Regular" w:hAnsi="DroidSerif-Regular" w:cs="DroidSerif-Regular"/>
          <w:color w:val="212121"/>
          <w:sz w:val="21"/>
          <w:szCs w:val="21"/>
        </w:rPr>
        <w:t>production defects.</w:t>
      </w:r>
    </w:p>
    <w:p w:rsidR="00E2517D" w:rsidRDefault="00E2517D">
      <w:pPr>
        <w:spacing w:line="200" w:lineRule="exact"/>
      </w:pPr>
    </w:p>
    <w:p w:rsidR="00E2517D" w:rsidRDefault="00E2517D">
      <w:pPr>
        <w:spacing w:line="200" w:lineRule="exact"/>
      </w:pPr>
    </w:p>
    <w:p w:rsidR="00E2517D" w:rsidRDefault="00E277F2">
      <w:pPr>
        <w:spacing w:before="2" w:line="200" w:lineRule="exact"/>
      </w:pPr>
      <w:r>
        <w:rPr>
          <w:noProof/>
        </w:rPr>
        <w:pict>
          <v:group id="_x0000_s1344" style="position:absolute;margin-left:17.2pt;margin-top:5.1pt;width:564.8pt;height:23.9pt;z-index:-251623936;mso-position-horizontal-relative:page" coordorigin="670,-37" coordsize="10480,381">
            <v:shape id="_x0000_s1345" style="position:absolute;left:11132;top:-15;width:14;height:316" coordorigin="11132,-15" coordsize="14,316" path="m11132,301r14,l11146,-15r-14,l11132,301xe" fillcolor="#d9edf2" stroked="f">
              <v:path arrowok="t"/>
            </v:shape>
            <v:shape id="_x0000_s1346" style="position:absolute;left:680;top:-10;width:10464;height:0" coordorigin="680,-10" coordsize="10464,0" path="m680,-10r10464,e" filled="f" strokecolor="#000009" strokeweight=".6pt">
              <v:path arrowok="t"/>
            </v:shape>
            <v:shape id="_x0000_s1347" style="position:absolute;left:11132;top:296;width:12;height:0" coordorigin="11132,296" coordsize="12,0" path="m11132,296r12,e" filled="f" strokecolor="#000009" strokeweight=".6pt">
              <v:path arrowok="t"/>
            </v:shape>
            <v:shape id="_x0000_s1348" style="position:absolute;left:680;top:-27;width:10452;height:362" coordorigin="680,-27" coordsize="10452,362" path="m680,335r10452,l11132,-27,680,-27r,362xe" fillcolor="#f2e5f4" stroked="f">
              <v:path arrowok="t"/>
            </v:shape>
            <w10:wrap anchorx="page"/>
          </v:group>
        </w:pict>
      </w:r>
    </w:p>
    <w:p w:rsidR="00E2517D" w:rsidRDefault="00DC1859" w:rsidP="00E277F2">
      <w:pPr>
        <w:spacing w:before="29"/>
        <w:ind w:left="120"/>
        <w:rPr>
          <w:rFonts w:ascii="Droid Serif" w:eastAsia="Droid Serif" w:hAnsi="Droid Serif" w:cs="Droid Serif"/>
          <w:sz w:val="22"/>
          <w:szCs w:val="22"/>
        </w:rPr>
      </w:pPr>
      <w:r w:rsidRPr="00E277F2">
        <w:rPr>
          <w:rFonts w:ascii="Trebuchet MS" w:eastAsia="Trebuchet MS" w:hAnsi="Trebuchet MS" w:cs="Trebuchet MS"/>
          <w:b/>
          <w:color w:val="202020"/>
          <w:sz w:val="26"/>
          <w:szCs w:val="26"/>
        </w:rPr>
        <w:t>Education</w:t>
      </w:r>
    </w:p>
    <w:p w:rsidR="00E2517D" w:rsidRDefault="006138C5">
      <w:pPr>
        <w:spacing w:before="8" w:line="160" w:lineRule="exact"/>
        <w:rPr>
          <w:sz w:val="16"/>
          <w:szCs w:val="16"/>
        </w:rPr>
      </w:pPr>
      <w:r w:rsidRPr="006138C5">
        <w:rPr>
          <w:noProof/>
        </w:rPr>
        <w:pict>
          <v:group id="_x0000_s1237" style="position:absolute;margin-left:33.9pt;margin-top:6.1pt;width:536.7pt;height:47.55pt;z-index:-251649536;mso-position-horizontal-relative:page" coordorigin="711,-325" coordsize="10447,951">
            <v:shape id="_x0000_s1238" style="position:absolute;left:712;top:-262;width:1244;height:0" coordorigin="712,-262" coordsize="1244,0" path="m712,-262r1244,e" filled="f" strokecolor="#dcdcdc" strokeweight=".1pt">
              <v:path arrowok="t"/>
            </v:shape>
            <v:shape id="_x0000_s1239" style="position:absolute;left:1956;top:-262;width:3856;height:0" coordorigin="1956,-262" coordsize="3856,0" path="m1956,-262r3856,e" filled="f" strokecolor="#dcdcdc" strokeweight=".1pt">
              <v:path arrowok="t"/>
            </v:shape>
            <v:shape id="_x0000_s1240" style="position:absolute;left:5812;top:-262;width:1530;height:0" coordorigin="5812,-262" coordsize="1530,0" path="m5812,-262r1530,e" filled="f" strokecolor="#dcdcdc" strokeweight=".1pt">
              <v:path arrowok="t"/>
            </v:shape>
            <v:shape id="_x0000_s1241" style="position:absolute;left:7342;top:-262;width:3734;height:0" coordorigin="7342,-262" coordsize="3734,0" path="m7342,-262r3734,e" filled="f" strokecolor="#dcdcdc" strokeweight=".1pt">
              <v:path arrowok="t"/>
            </v:shape>
            <v:shape id="_x0000_s1242" style="position:absolute;left:712;top:-324;width:0;height:62" coordorigin="712,-324" coordsize="0,62" path="m712,-324r,62e" filled="f" strokecolor="#dcdcdc" strokeweight=".1pt">
              <v:path arrowok="t"/>
            </v:shape>
            <v:shape id="_x0000_s1243" style="position:absolute;left:712;top:30;width:1244;height:0" coordorigin="712,30" coordsize="1244,0" path="m712,30r1244,e" filled="f" strokecolor="#dcdcdc" strokeweight=".1pt">
              <v:path arrowok="t"/>
            </v:shape>
            <v:shape id="_x0000_s1244" style="position:absolute;left:1956;top:30;width:3856;height:0" coordorigin="1956,30" coordsize="3856,0" path="m1956,30r3856,e" filled="f" strokecolor="#dcdcdc" strokeweight=".1pt">
              <v:path arrowok="t"/>
            </v:shape>
            <v:shape id="_x0000_s1245" style="position:absolute;left:5812;top:30;width:1530;height:0" coordorigin="5812,30" coordsize="1530,0" path="m5812,30r1530,e" filled="f" strokecolor="#dcdcdc" strokeweight=".1pt">
              <v:path arrowok="t"/>
            </v:shape>
            <v:shape id="_x0000_s1246" style="position:absolute;left:7342;top:30;width:3734;height:0" coordorigin="7342,30" coordsize="3734,0" path="m7342,30r3734,e" filled="f" strokecolor="#dcdcdc" strokeweight=".1pt">
              <v:path arrowok="t"/>
            </v:shape>
            <v:shape id="_x0000_s1247" style="position:absolute;left:712;top:-262;width:0;height:292" coordorigin="712,-262" coordsize="0,292" path="m712,30r,-292e" filled="f" strokecolor="#dcdcdc" strokeweight=".1pt">
              <v:path arrowok="t"/>
            </v:shape>
            <v:shape id="_x0000_s1248" style="position:absolute;left:712;top:324;width:1244;height:0" coordorigin="712,324" coordsize="1244,0" path="m712,324r1244,e" filled="f" strokecolor="#dcdcdc" strokeweight=".1pt">
              <v:path arrowok="t"/>
            </v:shape>
            <v:shape id="_x0000_s1249" style="position:absolute;left:1956;top:324;width:3856;height:0" coordorigin="1956,324" coordsize="3856,0" path="m1956,324r3856,e" filled="f" strokecolor="#dcdcdc" strokeweight=".1pt">
              <v:path arrowok="t"/>
            </v:shape>
            <v:shape id="_x0000_s1250" style="position:absolute;left:5812;top:324;width:1530;height:0" coordorigin="5812,324" coordsize="1530,0" path="m5812,324r1530,e" filled="f" strokecolor="#dcdcdc" strokeweight=".1pt">
              <v:path arrowok="t"/>
            </v:shape>
            <v:shape id="_x0000_s1251" style="position:absolute;left:7342;top:324;width:3734;height:0" coordorigin="7342,324" coordsize="3734,0" path="m7342,324r3734,e" filled="f" strokecolor="#dcdcdc" strokeweight=".1pt">
              <v:path arrowok="t"/>
            </v:shape>
            <v:shape id="_x0000_s1252" style="position:absolute;left:712;top:30;width:0;height:294" coordorigin="712,30" coordsize="0,294" path="m712,324r,-294e" filled="f" strokecolor="#dcdcdc" strokeweight=".1pt">
              <v:path arrowok="t"/>
            </v:shape>
            <v:shape id="_x0000_s1253" style="position:absolute;left:712;top:616;width:1244;height:0" coordorigin="712,616" coordsize="1244,0" path="m712,616r1244,e" filled="f" strokecolor="#dcdcdc" strokeweight=".1pt">
              <v:path arrowok="t"/>
            </v:shape>
            <v:shape id="_x0000_s1254" style="position:absolute;left:1956;top:616;width:3856;height:0" coordorigin="1956,616" coordsize="3856,0" path="m1956,616r3856,e" filled="f" strokecolor="#dcdcdc" strokeweight=".1pt">
              <v:path arrowok="t"/>
            </v:shape>
            <v:shape id="_x0000_s1255" style="position:absolute;left:5812;top:616;width:1530;height:0" coordorigin="5812,616" coordsize="1530,0" path="m5812,616r1530,e" filled="f" strokecolor="#dcdcdc" strokeweight=".1pt">
              <v:path arrowok="t"/>
            </v:shape>
            <v:shape id="_x0000_s1256" style="position:absolute;left:7342;top:616;width:3734;height:0" coordorigin="7342,616" coordsize="3734,0" path="m7342,616r3734,e" filled="f" strokecolor="#dcdcdc" strokeweight=".1pt">
              <v:path arrowok="t"/>
            </v:shape>
            <v:shape id="_x0000_s1257" style="position:absolute;left:712;top:324;width:0;height:292" coordorigin="712,324" coordsize="0,292" path="m712,616r,-292e" filled="f" strokecolor="#dcdcdc" strokeweight=".1pt">
              <v:path arrowok="t"/>
            </v:shape>
            <v:shape id="_x0000_s1258" style="position:absolute;left:1956;top:-324;width:0;height:62" coordorigin="1956,-324" coordsize="0,62" path="m1956,-324r,62e" filled="f" strokecolor="#dcdcdc" strokeweight=".1pt">
              <v:path arrowok="t"/>
            </v:shape>
            <v:shape id="_x0000_s1259" style="position:absolute;left:1956;top:-262;width:0;height:292" coordorigin="1956,-262" coordsize="0,292" path="m1956,30r,-292e" filled="f" strokecolor="#dcdcdc" strokeweight=".1pt">
              <v:path arrowok="t"/>
            </v:shape>
            <v:shape id="_x0000_s1260" style="position:absolute;left:1956;top:30;width:0;height:294" coordorigin="1956,30" coordsize="0,294" path="m1956,324r,-294e" filled="f" strokecolor="#dcdcdc" strokeweight=".1pt">
              <v:path arrowok="t"/>
            </v:shape>
            <v:shape id="_x0000_s1261" style="position:absolute;left:1956;top:324;width:0;height:292" coordorigin="1956,324" coordsize="0,292" path="m1956,616r,-292e" filled="f" strokecolor="#dcdcdc" strokeweight=".1pt">
              <v:path arrowok="t"/>
            </v:shape>
            <v:shape id="_x0000_s1262" style="position:absolute;left:5812;top:-324;width:0;height:62" coordorigin="5812,-324" coordsize="0,62" path="m5812,-324r,62e" filled="f" strokecolor="#dcdcdc" strokeweight=".1pt">
              <v:path arrowok="t"/>
            </v:shape>
            <v:shape id="_x0000_s1263" style="position:absolute;left:5812;top:-262;width:0;height:292" coordorigin="5812,-262" coordsize="0,292" path="m5812,30r,-292e" filled="f" strokecolor="#dcdcdc" strokeweight=".1pt">
              <v:path arrowok="t"/>
            </v:shape>
            <v:shape id="_x0000_s1264" style="position:absolute;left:5812;top:30;width:0;height:294" coordorigin="5812,30" coordsize="0,294" path="m5812,324r,-294e" filled="f" strokecolor="#dcdcdc" strokeweight=".1pt">
              <v:path arrowok="t"/>
            </v:shape>
            <v:shape id="_x0000_s1265" style="position:absolute;left:5812;top:324;width:0;height:292" coordorigin="5812,324" coordsize="0,292" path="m5812,616r,-292e" filled="f" strokecolor="#dcdcdc" strokeweight=".1pt">
              <v:path arrowok="t"/>
            </v:shape>
            <v:shape id="_x0000_s1266" style="position:absolute;left:7342;top:-324;width:0;height:62" coordorigin="7342,-324" coordsize="0,62" path="m7342,-324r,62e" filled="f" strokecolor="#dcdcdc" strokeweight=".1pt">
              <v:path arrowok="t"/>
            </v:shape>
            <v:shape id="_x0000_s1267" style="position:absolute;left:7342;top:-262;width:0;height:292" coordorigin="7342,-262" coordsize="0,292" path="m7342,30r,-292e" filled="f" strokecolor="#dcdcdc" strokeweight=".1pt">
              <v:path arrowok="t"/>
            </v:shape>
            <v:shape id="_x0000_s1268" style="position:absolute;left:7342;top:30;width:0;height:294" coordorigin="7342,30" coordsize="0,294" path="m7342,324r,-294e" filled="f" strokecolor="#dcdcdc" strokeweight=".1pt">
              <v:path arrowok="t"/>
            </v:shape>
            <v:shape id="_x0000_s1269" style="position:absolute;left:7342;top:324;width:0;height:292" coordorigin="7342,324" coordsize="0,292" path="m7342,616r,-292e" filled="f" strokecolor="#dcdcdc" strokeweight=".1pt">
              <v:path arrowok="t"/>
            </v:shape>
            <v:shape id="_x0000_s1270" style="position:absolute;left:11076;top:-324;width:0;height:62" coordorigin="11076,-324" coordsize="0,62" path="m11076,-324r,62e" filled="f" strokecolor="#dcdcdc" strokeweight=".1pt">
              <v:path arrowok="t"/>
            </v:shape>
            <v:shape id="_x0000_s1271" style="position:absolute;left:11076;top:-262;width:0;height:292" coordorigin="11076,-262" coordsize="0,292" path="m11076,30r,-292e" filled="f" strokecolor="#dcdcdc" strokeweight=".1pt">
              <v:path arrowok="t"/>
            </v:shape>
            <v:shape id="_x0000_s1272" style="position:absolute;left:11076;top:30;width:0;height:294" coordorigin="11076,30" coordsize="0,294" path="m11076,324r,-294e" filled="f" strokecolor="#dcdcdc" strokeweight=".1pt">
              <v:path arrowok="t"/>
            </v:shape>
            <v:shape id="_x0000_s1273" style="position:absolute;left:11076;top:324;width:0;height:292" coordorigin="11076,324" coordsize="0,292" path="m11076,616r,-292e" filled="f" strokecolor="#dcdcdc" strokeweight=".1pt">
              <v:path arrowok="t"/>
            </v:shape>
            <v:shape id="_x0000_s1274" style="position:absolute;left:7340;top:-275;width:3808;height:891" coordorigin="7340,-275" coordsize="3808,891" path="m7340,616r3808,l11148,-275r-3808,l7340,616xe" filled="f" strokecolor="#ededed" strokeweight=".35186mm">
              <v:path arrowok="t"/>
            </v:shape>
            <w10:wrap anchorx="page"/>
          </v:group>
        </w:pict>
      </w:r>
    </w:p>
    <w:p w:rsidR="00E2517D" w:rsidRDefault="00DC1859">
      <w:pPr>
        <w:spacing w:before="29" w:line="260" w:lineRule="exact"/>
        <w:ind w:left="460"/>
        <w:rPr>
          <w:rFonts w:ascii="Trebuchet MS" w:eastAsia="Trebuchet MS" w:hAnsi="Trebuchet MS" w:cs="Trebuchet MS"/>
          <w:sz w:val="21"/>
          <w:szCs w:val="21"/>
        </w:rPr>
        <w:sectPr w:rsidR="00E2517D" w:rsidSect="00E852EA">
          <w:type w:val="continuous"/>
          <w:pgSz w:w="11900" w:h="16060"/>
          <w:pgMar w:top="284" w:right="276" w:bottom="993" w:left="426" w:header="720" w:footer="720" w:gutter="0"/>
          <w:cols w:space="720"/>
        </w:sectPr>
      </w:pPr>
      <w:r>
        <w:rPr>
          <w:rFonts w:ascii="Trebuchet MS" w:eastAsia="Trebuchet MS" w:hAnsi="Trebuchet MS" w:cs="Trebuchet MS"/>
          <w:position w:val="-1"/>
          <w:sz w:val="21"/>
          <w:szCs w:val="21"/>
        </w:rPr>
        <w:t>2</w:t>
      </w:r>
      <w:r w:rsidR="00C52D8C">
        <w:rPr>
          <w:rFonts w:ascii="Trebuchet MS" w:eastAsia="Trebuchet MS" w:hAnsi="Trebuchet MS" w:cs="Trebuchet MS"/>
          <w:position w:val="-1"/>
          <w:sz w:val="21"/>
          <w:szCs w:val="21"/>
        </w:rPr>
        <w:t>01</w:t>
      </w:r>
      <w:r w:rsidR="00A730A3">
        <w:rPr>
          <w:rFonts w:ascii="Trebuchet MS" w:eastAsia="Trebuchet MS" w:hAnsi="Trebuchet MS" w:cs="Trebuchet MS"/>
          <w:position w:val="-1"/>
          <w:sz w:val="21"/>
          <w:szCs w:val="21"/>
        </w:rPr>
        <w:t>4</w:t>
      </w:r>
      <w:r w:rsidR="00C52D8C">
        <w:rPr>
          <w:rFonts w:ascii="Trebuchet MS" w:eastAsia="Trebuchet MS" w:hAnsi="Trebuchet MS" w:cs="Trebuchet MS"/>
          <w:position w:val="-1"/>
          <w:sz w:val="21"/>
          <w:szCs w:val="21"/>
        </w:rPr>
        <w:t xml:space="preserve">           MCA    </w:t>
      </w:r>
      <w:r>
        <w:rPr>
          <w:rFonts w:ascii="Trebuchet MS" w:eastAsia="Trebuchet MS" w:hAnsi="Trebuchet MS" w:cs="Trebuchet MS"/>
          <w:position w:val="-1"/>
          <w:sz w:val="21"/>
          <w:szCs w:val="21"/>
        </w:rPr>
        <w:t xml:space="preserve">                       </w:t>
      </w:r>
      <w:r w:rsidR="00C52D8C">
        <w:rPr>
          <w:rFonts w:ascii="Trebuchet MS" w:eastAsia="Trebuchet MS" w:hAnsi="Trebuchet MS" w:cs="Trebuchet MS"/>
          <w:position w:val="-1"/>
          <w:sz w:val="21"/>
          <w:szCs w:val="21"/>
        </w:rPr>
        <w:t xml:space="preserve">                            </w:t>
      </w:r>
      <w:r w:rsidR="00FB4693">
        <w:rPr>
          <w:rFonts w:ascii="Trebuchet MS" w:eastAsia="Trebuchet MS" w:hAnsi="Trebuchet MS" w:cs="Trebuchet MS"/>
          <w:position w:val="-1"/>
          <w:sz w:val="21"/>
          <w:szCs w:val="21"/>
        </w:rPr>
        <w:t xml:space="preserve"> </w:t>
      </w:r>
      <w:r w:rsidR="009D7273">
        <w:rPr>
          <w:rFonts w:ascii="Trebuchet MS" w:eastAsia="Trebuchet MS" w:hAnsi="Trebuchet MS" w:cs="Trebuchet MS"/>
          <w:position w:val="-1"/>
          <w:sz w:val="21"/>
          <w:szCs w:val="21"/>
        </w:rPr>
        <w:t xml:space="preserve"> </w:t>
      </w:r>
      <w:r w:rsidR="00C52D8C">
        <w:rPr>
          <w:rFonts w:ascii="Trebuchet MS" w:eastAsia="Trebuchet MS" w:hAnsi="Trebuchet MS" w:cs="Trebuchet MS"/>
          <w:position w:val="-1"/>
          <w:sz w:val="21"/>
          <w:szCs w:val="21"/>
        </w:rPr>
        <w:t>62</w:t>
      </w:r>
      <w:r w:rsidR="00FA6CA4">
        <w:rPr>
          <w:rFonts w:ascii="Trebuchet MS" w:eastAsia="Trebuchet MS" w:hAnsi="Trebuchet MS" w:cs="Trebuchet MS"/>
          <w:position w:val="-1"/>
          <w:sz w:val="21"/>
          <w:szCs w:val="21"/>
        </w:rPr>
        <w:t>.00</w:t>
      </w:r>
      <w:r>
        <w:rPr>
          <w:rFonts w:ascii="Trebuchet MS" w:eastAsia="Trebuchet MS" w:hAnsi="Trebuchet MS" w:cs="Trebuchet MS"/>
          <w:position w:val="-1"/>
          <w:sz w:val="21"/>
          <w:szCs w:val="21"/>
        </w:rPr>
        <w:t xml:space="preserve">%           </w:t>
      </w:r>
      <w:r w:rsidR="00A730A3">
        <w:rPr>
          <w:rFonts w:ascii="Trebuchet MS" w:eastAsia="Trebuchet MS" w:hAnsi="Trebuchet MS" w:cs="Trebuchet MS"/>
          <w:position w:val="-1"/>
          <w:sz w:val="21"/>
          <w:szCs w:val="21"/>
        </w:rPr>
        <w:t xml:space="preserve">  </w:t>
      </w:r>
      <w:r w:rsidR="00C25234">
        <w:rPr>
          <w:rFonts w:ascii="Trebuchet MS" w:eastAsia="Trebuchet MS" w:hAnsi="Trebuchet MS" w:cs="Trebuchet MS"/>
          <w:position w:val="-1"/>
          <w:sz w:val="21"/>
          <w:szCs w:val="21"/>
        </w:rPr>
        <w:t xml:space="preserve"> </w:t>
      </w:r>
      <w:r w:rsidR="0020349E">
        <w:rPr>
          <w:rFonts w:ascii="Trebuchet MS" w:eastAsia="Trebuchet MS" w:hAnsi="Trebuchet MS" w:cs="Trebuchet MS"/>
          <w:position w:val="-1"/>
          <w:sz w:val="21"/>
          <w:szCs w:val="21"/>
        </w:rPr>
        <w:t xml:space="preserve"> </w:t>
      </w:r>
      <w:r w:rsidR="00A730A3">
        <w:rPr>
          <w:rFonts w:ascii="Trebuchet MS" w:eastAsia="Trebuchet MS" w:hAnsi="Trebuchet MS" w:cs="Trebuchet MS"/>
          <w:position w:val="-1"/>
          <w:sz w:val="21"/>
          <w:szCs w:val="21"/>
        </w:rPr>
        <w:t xml:space="preserve">IGNOU </w:t>
      </w:r>
    </w:p>
    <w:p w:rsidR="00C25234" w:rsidRDefault="006138C5">
      <w:pPr>
        <w:spacing w:before="39" w:line="260" w:lineRule="exact"/>
        <w:ind w:left="460" w:right="-54"/>
        <w:rPr>
          <w:rFonts w:ascii="Trebuchet MS" w:eastAsia="Trebuchet MS" w:hAnsi="Trebuchet MS" w:cs="Trebuchet MS"/>
          <w:position w:val="-1"/>
          <w:sz w:val="21"/>
          <w:szCs w:val="21"/>
        </w:rPr>
      </w:pPr>
      <w:r w:rsidRPr="006138C5">
        <w:rPr>
          <w:noProof/>
        </w:rPr>
        <w:lastRenderedPageBreak/>
        <w:pict>
          <v:group id="_x0000_s1275" style="position:absolute;left:0;text-align:left;margin-left:33.9pt;margin-top:12.6pt;width:537.2pt;height:47.55pt;z-index:-251648512;mso-position-horizontal-relative:page" coordorigin="711,-325" coordsize="10447,951">
            <v:shape id="_x0000_s1276" style="position:absolute;left:712;top:-262;width:1244;height:0" coordorigin="712,-262" coordsize="1244,0" path="m712,-262r1244,e" filled="f" strokecolor="#dcdcdc" strokeweight=".1pt">
              <v:path arrowok="t"/>
            </v:shape>
            <v:shape id="_x0000_s1277" style="position:absolute;left:1956;top:-262;width:3856;height:0" coordorigin="1956,-262" coordsize="3856,0" path="m1956,-262r3856,e" filled="f" strokecolor="#dcdcdc" strokeweight=".1pt">
              <v:path arrowok="t"/>
            </v:shape>
            <v:shape id="_x0000_s1278" style="position:absolute;left:5812;top:-262;width:1530;height:0" coordorigin="5812,-262" coordsize="1530,0" path="m5812,-262r1530,e" filled="f" strokecolor="#dcdcdc" strokeweight=".1pt">
              <v:path arrowok="t"/>
            </v:shape>
            <v:shape id="_x0000_s1279" style="position:absolute;left:7342;top:-262;width:3734;height:0" coordorigin="7342,-262" coordsize="3734,0" path="m7342,-262r3734,e" filled="f" strokecolor="#dcdcdc" strokeweight=".1pt">
              <v:path arrowok="t"/>
            </v:shape>
            <v:shape id="_x0000_s1280" style="position:absolute;left:712;top:-324;width:0;height:62" coordorigin="712,-324" coordsize="0,62" path="m712,-324r,62e" filled="f" strokecolor="#dcdcdc" strokeweight=".1pt">
              <v:path arrowok="t"/>
            </v:shape>
            <v:shape id="_x0000_s1281" style="position:absolute;left:712;top:30;width:1244;height:0" coordorigin="712,30" coordsize="1244,0" path="m712,30r1244,e" filled="f" strokecolor="#dcdcdc" strokeweight=".1pt">
              <v:path arrowok="t"/>
            </v:shape>
            <v:shape id="_x0000_s1282" style="position:absolute;left:1956;top:30;width:3856;height:0" coordorigin="1956,30" coordsize="3856,0" path="m1956,30r3856,e" filled="f" strokecolor="#dcdcdc" strokeweight=".1pt">
              <v:path arrowok="t"/>
            </v:shape>
            <v:shape id="_x0000_s1283" style="position:absolute;left:5812;top:30;width:1530;height:0" coordorigin="5812,30" coordsize="1530,0" path="m5812,30r1530,e" filled="f" strokecolor="#dcdcdc" strokeweight=".1pt">
              <v:path arrowok="t"/>
            </v:shape>
            <v:shape id="_x0000_s1284" style="position:absolute;left:7342;top:30;width:3734;height:0" coordorigin="7342,30" coordsize="3734,0" path="m7342,30r3734,e" filled="f" strokecolor="#dcdcdc" strokeweight=".1pt">
              <v:path arrowok="t"/>
            </v:shape>
            <v:shape id="_x0000_s1285" style="position:absolute;left:712;top:-262;width:0;height:292" coordorigin="712,-262" coordsize="0,292" path="m712,30r,-292e" filled="f" strokecolor="#dcdcdc" strokeweight=".1pt">
              <v:path arrowok="t"/>
            </v:shape>
            <v:shape id="_x0000_s1286" style="position:absolute;left:712;top:324;width:1244;height:0" coordorigin="712,324" coordsize="1244,0" path="m712,324r1244,e" filled="f" strokecolor="#dcdcdc" strokeweight=".1pt">
              <v:path arrowok="t"/>
            </v:shape>
            <v:shape id="_x0000_s1287" style="position:absolute;left:1956;top:324;width:3856;height:0" coordorigin="1956,324" coordsize="3856,0" path="m1956,324r3856,e" filled="f" strokecolor="#dcdcdc" strokeweight=".1pt">
              <v:path arrowok="t"/>
            </v:shape>
            <v:shape id="_x0000_s1288" style="position:absolute;left:5812;top:324;width:1530;height:0" coordorigin="5812,324" coordsize="1530,0" path="m5812,324r1530,e" filled="f" strokecolor="#dcdcdc" strokeweight=".1pt">
              <v:path arrowok="t"/>
            </v:shape>
            <v:shape id="_x0000_s1289" style="position:absolute;left:7342;top:324;width:3734;height:0" coordorigin="7342,324" coordsize="3734,0" path="m7342,324r3734,e" filled="f" strokecolor="#dcdcdc" strokeweight=".1pt">
              <v:path arrowok="t"/>
            </v:shape>
            <v:shape id="_x0000_s1290" style="position:absolute;left:712;top:30;width:0;height:294" coordorigin="712,30" coordsize="0,294" path="m712,324r,-294e" filled="f" strokecolor="#dcdcdc" strokeweight=".1pt">
              <v:path arrowok="t"/>
            </v:shape>
            <v:shape id="_x0000_s1291" style="position:absolute;left:712;top:616;width:1244;height:0" coordorigin="712,616" coordsize="1244,0" path="m712,616r1244,e" filled="f" strokecolor="#dcdcdc" strokeweight=".1pt">
              <v:path arrowok="t"/>
            </v:shape>
            <v:shape id="_x0000_s1292" style="position:absolute;left:1956;top:616;width:3856;height:0" coordorigin="1956,616" coordsize="3856,0" path="m1956,616r3856,e" filled="f" strokecolor="#dcdcdc" strokeweight=".1pt">
              <v:path arrowok="t"/>
            </v:shape>
            <v:shape id="_x0000_s1293" style="position:absolute;left:5812;top:616;width:1530;height:0" coordorigin="5812,616" coordsize="1530,0" path="m5812,616r1530,e" filled="f" strokecolor="#dcdcdc" strokeweight=".1pt">
              <v:path arrowok="t"/>
            </v:shape>
            <v:shape id="_x0000_s1294" style="position:absolute;left:7342;top:616;width:3734;height:0" coordorigin="7342,616" coordsize="3734,0" path="m7342,616r3734,e" filled="f" strokecolor="#dcdcdc" strokeweight=".1pt">
              <v:path arrowok="t"/>
            </v:shape>
            <v:shape id="_x0000_s1295" style="position:absolute;left:712;top:324;width:0;height:292" coordorigin="712,324" coordsize="0,292" path="m712,616r,-292e" filled="f" strokecolor="#dcdcdc" strokeweight=".1pt">
              <v:path arrowok="t"/>
            </v:shape>
            <v:shape id="_x0000_s1296" style="position:absolute;left:1956;top:-324;width:0;height:62" coordorigin="1956,-324" coordsize="0,62" path="m1956,-324r,62e" filled="f" strokecolor="#dcdcdc" strokeweight=".1pt">
              <v:path arrowok="t"/>
            </v:shape>
            <v:shape id="_x0000_s1297" style="position:absolute;left:1956;top:-262;width:0;height:292" coordorigin="1956,-262" coordsize="0,292" path="m1956,30r,-292e" filled="f" strokecolor="#dcdcdc" strokeweight=".1pt">
              <v:path arrowok="t"/>
            </v:shape>
            <v:shape id="_x0000_s1298" style="position:absolute;left:1956;top:30;width:0;height:294" coordorigin="1956,30" coordsize="0,294" path="m1956,324r,-294e" filled="f" strokecolor="#dcdcdc" strokeweight=".1pt">
              <v:path arrowok="t"/>
            </v:shape>
            <v:shape id="_x0000_s1299" style="position:absolute;left:1956;top:324;width:0;height:292" coordorigin="1956,324" coordsize="0,292" path="m1956,616r,-292e" filled="f" strokecolor="#dcdcdc" strokeweight=".1pt">
              <v:path arrowok="t"/>
            </v:shape>
            <v:shape id="_x0000_s1300" style="position:absolute;left:5812;top:-324;width:0;height:62" coordorigin="5812,-324" coordsize="0,62" path="m5812,-324r,62e" filled="f" strokecolor="#dcdcdc" strokeweight=".1pt">
              <v:path arrowok="t"/>
            </v:shape>
            <v:shape id="_x0000_s1301" style="position:absolute;left:5812;top:-262;width:0;height:292" coordorigin="5812,-262" coordsize="0,292" path="m5812,30r,-292e" filled="f" strokecolor="#dcdcdc" strokeweight=".1pt">
              <v:path arrowok="t"/>
            </v:shape>
            <v:shape id="_x0000_s1302" style="position:absolute;left:5812;top:30;width:0;height:294" coordorigin="5812,30" coordsize="0,294" path="m5812,324r,-294e" filled="f" strokecolor="#dcdcdc" strokeweight=".1pt">
              <v:path arrowok="t"/>
            </v:shape>
            <v:shape id="_x0000_s1303" style="position:absolute;left:5812;top:324;width:0;height:292" coordorigin="5812,324" coordsize="0,292" path="m5812,616r,-292e" filled="f" strokecolor="#dcdcdc" strokeweight=".1pt">
              <v:path arrowok="t"/>
            </v:shape>
            <v:shape id="_x0000_s1304" style="position:absolute;left:7342;top:-324;width:0;height:62" coordorigin="7342,-324" coordsize="0,62" path="m7342,-324r,62e" filled="f" strokecolor="#dcdcdc" strokeweight=".1pt">
              <v:path arrowok="t"/>
            </v:shape>
            <v:shape id="_x0000_s1305" style="position:absolute;left:7342;top:-262;width:0;height:292" coordorigin="7342,-262" coordsize="0,292" path="m7342,30r,-292e" filled="f" strokecolor="#dcdcdc" strokeweight=".1pt">
              <v:path arrowok="t"/>
            </v:shape>
            <v:shape id="_x0000_s1306" style="position:absolute;left:7342;top:30;width:0;height:294" coordorigin="7342,30" coordsize="0,294" path="m7342,324r,-294e" filled="f" strokecolor="#dcdcdc" strokeweight=".1pt">
              <v:path arrowok="t"/>
            </v:shape>
            <v:shape id="_x0000_s1307" style="position:absolute;left:7342;top:324;width:0;height:292" coordorigin="7342,324" coordsize="0,292" path="m7342,616r,-292e" filled="f" strokecolor="#dcdcdc" strokeweight=".1pt">
              <v:path arrowok="t"/>
            </v:shape>
            <v:shape id="_x0000_s1308" style="position:absolute;left:11076;top:-324;width:0;height:62" coordorigin="11076,-324" coordsize="0,62" path="m11076,-324r,62e" filled="f" strokecolor="#dcdcdc" strokeweight=".1pt">
              <v:path arrowok="t"/>
            </v:shape>
            <v:shape id="_x0000_s1309" style="position:absolute;left:11076;top:-262;width:0;height:292" coordorigin="11076,-262" coordsize="0,292" path="m11076,30r,-292e" filled="f" strokecolor="#dcdcdc" strokeweight=".1pt">
              <v:path arrowok="t"/>
            </v:shape>
            <v:shape id="_x0000_s1310" style="position:absolute;left:11076;top:30;width:0;height:294" coordorigin="11076,30" coordsize="0,294" path="m11076,324r,-294e" filled="f" strokecolor="#dcdcdc" strokeweight=".1pt">
              <v:path arrowok="t"/>
            </v:shape>
            <v:shape id="_x0000_s1311" style="position:absolute;left:11076;top:324;width:0;height:292" coordorigin="11076,324" coordsize="0,292" path="m11076,616r,-292e" filled="f" strokecolor="#dcdcdc" strokeweight=".1pt">
              <v:path arrowok="t"/>
            </v:shape>
            <v:shape id="_x0000_s1312" style="position:absolute;left:7340;top:-275;width:3808;height:891" coordorigin="7340,-275" coordsize="3808,891" path="m7340,616r3808,l11148,-275r-3808,l7340,616xe" filled="f" strokecolor="#ededed" strokeweight=".35186mm">
              <v:path arrowok="t"/>
            </v:shape>
            <w10:wrap anchorx="page"/>
          </v:group>
        </w:pict>
      </w:r>
      <w:r w:rsidR="00C25234">
        <w:rPr>
          <w:rFonts w:ascii="Trebuchet MS" w:eastAsia="Trebuchet MS" w:hAnsi="Trebuchet MS" w:cs="Trebuchet MS"/>
          <w:position w:val="-1"/>
          <w:sz w:val="21"/>
          <w:szCs w:val="21"/>
        </w:rPr>
        <w:t xml:space="preserve">2010            </w:t>
      </w:r>
      <w:r w:rsidR="008C75ED">
        <w:rPr>
          <w:rFonts w:ascii="Trebuchet MS" w:eastAsia="Trebuchet MS" w:hAnsi="Trebuchet MS" w:cs="Trebuchet MS"/>
          <w:position w:val="-1"/>
          <w:sz w:val="21"/>
          <w:szCs w:val="21"/>
        </w:rPr>
        <w:t>ANIIT (</w:t>
      </w:r>
      <w:r w:rsidR="001F4AEC">
        <w:rPr>
          <w:rFonts w:ascii="Trebuchet MS" w:eastAsia="Trebuchet MS" w:hAnsi="Trebuchet MS" w:cs="Trebuchet MS"/>
          <w:position w:val="-1"/>
          <w:sz w:val="21"/>
          <w:szCs w:val="21"/>
        </w:rPr>
        <w:t>Software Engineering)</w:t>
      </w:r>
    </w:p>
    <w:p w:rsidR="00A730A3" w:rsidRDefault="00A730A3">
      <w:pPr>
        <w:spacing w:before="39" w:line="260" w:lineRule="exact"/>
        <w:ind w:left="460" w:right="-54"/>
        <w:rPr>
          <w:rFonts w:ascii="Trebuchet MS" w:eastAsia="Trebuchet MS" w:hAnsi="Trebuchet MS" w:cs="Trebuchet MS"/>
          <w:position w:val="-1"/>
          <w:sz w:val="21"/>
          <w:szCs w:val="21"/>
        </w:rPr>
      </w:pPr>
      <w:r>
        <w:rPr>
          <w:rFonts w:ascii="Trebuchet MS" w:eastAsia="Trebuchet MS" w:hAnsi="Trebuchet MS" w:cs="Trebuchet MS"/>
          <w:position w:val="-1"/>
          <w:sz w:val="21"/>
          <w:szCs w:val="21"/>
        </w:rPr>
        <w:t xml:space="preserve">2009     </w:t>
      </w:r>
      <w:r>
        <w:rPr>
          <w:rFonts w:ascii="Trebuchet MS" w:eastAsia="Trebuchet MS" w:hAnsi="Trebuchet MS" w:cs="Trebuchet MS"/>
          <w:position w:val="-1"/>
          <w:sz w:val="21"/>
          <w:szCs w:val="21"/>
        </w:rPr>
        <w:tab/>
        <w:t xml:space="preserve">   BSc</w:t>
      </w:r>
    </w:p>
    <w:p w:rsidR="00E2517D" w:rsidRDefault="00A730A3">
      <w:pPr>
        <w:spacing w:before="39" w:line="260" w:lineRule="exact"/>
        <w:ind w:left="460" w:right="-54"/>
        <w:rPr>
          <w:rFonts w:ascii="Trebuchet MS" w:eastAsia="Trebuchet MS" w:hAnsi="Trebuchet MS" w:cs="Trebuchet MS"/>
          <w:sz w:val="21"/>
          <w:szCs w:val="21"/>
        </w:rPr>
      </w:pPr>
      <w:r>
        <w:rPr>
          <w:rFonts w:ascii="Trebuchet MS" w:eastAsia="Trebuchet MS" w:hAnsi="Trebuchet MS" w:cs="Trebuchet MS"/>
          <w:position w:val="-1"/>
          <w:sz w:val="21"/>
          <w:szCs w:val="21"/>
        </w:rPr>
        <w:t xml:space="preserve">2006 </w:t>
      </w:r>
      <w:r w:rsidR="00DC1859">
        <w:rPr>
          <w:rFonts w:ascii="Trebuchet MS" w:eastAsia="Trebuchet MS" w:hAnsi="Trebuchet MS" w:cs="Trebuchet MS"/>
          <w:position w:val="-1"/>
          <w:sz w:val="21"/>
          <w:szCs w:val="21"/>
        </w:rPr>
        <w:t xml:space="preserve">          </w:t>
      </w:r>
      <w:r w:rsidR="00DC1859">
        <w:rPr>
          <w:rFonts w:ascii="Trebuchet MS" w:eastAsia="Trebuchet MS" w:hAnsi="Trebuchet MS" w:cs="Trebuchet MS"/>
          <w:position w:val="1"/>
          <w:sz w:val="21"/>
          <w:szCs w:val="21"/>
        </w:rPr>
        <w:t>12</w:t>
      </w:r>
    </w:p>
    <w:p w:rsidR="00C25234" w:rsidRDefault="00FB4693">
      <w:pPr>
        <w:spacing w:before="39" w:line="260" w:lineRule="exact"/>
        <w:rPr>
          <w:rFonts w:ascii="Trebuchet MS" w:eastAsia="Trebuchet MS" w:hAnsi="Trebuchet MS" w:cs="Trebuchet MS"/>
          <w:position w:val="-1"/>
          <w:sz w:val="21"/>
          <w:szCs w:val="21"/>
        </w:rPr>
      </w:pPr>
      <w:r>
        <w:rPr>
          <w:rFonts w:ascii="Trebuchet MS" w:eastAsia="Trebuchet MS" w:hAnsi="Trebuchet MS" w:cs="Trebuchet MS"/>
          <w:position w:val="-1"/>
          <w:sz w:val="21"/>
          <w:szCs w:val="21"/>
        </w:rPr>
        <w:lastRenderedPageBreak/>
        <w:t xml:space="preserve"> </w:t>
      </w:r>
      <w:r w:rsidR="00C25234">
        <w:rPr>
          <w:rFonts w:ascii="Trebuchet MS" w:eastAsia="Trebuchet MS" w:hAnsi="Trebuchet MS" w:cs="Trebuchet MS"/>
          <w:position w:val="-1"/>
          <w:sz w:val="21"/>
          <w:szCs w:val="21"/>
        </w:rPr>
        <w:t xml:space="preserve">70.00%  </w:t>
      </w:r>
      <w:r w:rsidR="00C25234">
        <w:rPr>
          <w:rFonts w:ascii="Trebuchet MS" w:eastAsia="Trebuchet MS" w:hAnsi="Trebuchet MS" w:cs="Trebuchet MS"/>
          <w:position w:val="-1"/>
          <w:sz w:val="21"/>
          <w:szCs w:val="21"/>
        </w:rPr>
        <w:tab/>
        <w:t xml:space="preserve">  </w:t>
      </w:r>
      <w:r w:rsidR="008F00B4">
        <w:rPr>
          <w:rFonts w:ascii="Trebuchet MS" w:eastAsia="Trebuchet MS" w:hAnsi="Trebuchet MS" w:cs="Trebuchet MS"/>
          <w:position w:val="-1"/>
          <w:sz w:val="21"/>
          <w:szCs w:val="21"/>
        </w:rPr>
        <w:t xml:space="preserve"> </w:t>
      </w:r>
      <w:r w:rsidR="00C25234">
        <w:rPr>
          <w:rFonts w:ascii="Trebuchet MS" w:eastAsia="Trebuchet MS" w:hAnsi="Trebuchet MS" w:cs="Trebuchet MS"/>
          <w:position w:val="-1"/>
          <w:sz w:val="21"/>
          <w:szCs w:val="21"/>
        </w:rPr>
        <w:t>NIIT</w:t>
      </w:r>
    </w:p>
    <w:p w:rsidR="00A730A3" w:rsidRDefault="00FB4693">
      <w:pPr>
        <w:spacing w:before="39" w:line="260" w:lineRule="exact"/>
        <w:rPr>
          <w:rFonts w:ascii="Trebuchet MS" w:eastAsia="Trebuchet MS" w:hAnsi="Trebuchet MS" w:cs="Trebuchet MS"/>
          <w:position w:val="-1"/>
          <w:sz w:val="21"/>
          <w:szCs w:val="21"/>
        </w:rPr>
      </w:pPr>
      <w:r>
        <w:rPr>
          <w:rFonts w:ascii="Trebuchet MS" w:eastAsia="Trebuchet MS" w:hAnsi="Trebuchet MS" w:cs="Trebuchet MS"/>
          <w:position w:val="-1"/>
          <w:sz w:val="21"/>
          <w:szCs w:val="21"/>
        </w:rPr>
        <w:t xml:space="preserve"> </w:t>
      </w:r>
      <w:r w:rsidR="00A730A3">
        <w:rPr>
          <w:rFonts w:ascii="Trebuchet MS" w:eastAsia="Trebuchet MS" w:hAnsi="Trebuchet MS" w:cs="Trebuchet MS"/>
          <w:position w:val="-1"/>
          <w:sz w:val="21"/>
          <w:szCs w:val="21"/>
        </w:rPr>
        <w:t xml:space="preserve">57.00%             </w:t>
      </w:r>
      <w:r w:rsidR="00C25234">
        <w:rPr>
          <w:rFonts w:ascii="Trebuchet MS" w:eastAsia="Trebuchet MS" w:hAnsi="Trebuchet MS" w:cs="Trebuchet MS"/>
          <w:position w:val="-1"/>
          <w:sz w:val="21"/>
          <w:szCs w:val="21"/>
        </w:rPr>
        <w:t xml:space="preserve">  </w:t>
      </w:r>
      <w:r w:rsidR="00A730A3">
        <w:rPr>
          <w:rFonts w:ascii="Trebuchet MS" w:eastAsia="Trebuchet MS" w:hAnsi="Trebuchet MS" w:cs="Trebuchet MS"/>
          <w:position w:val="1"/>
          <w:sz w:val="21"/>
          <w:szCs w:val="21"/>
        </w:rPr>
        <w:t>Ranchi University</w:t>
      </w:r>
    </w:p>
    <w:p w:rsidR="00E2517D" w:rsidRDefault="00FB4693">
      <w:pPr>
        <w:spacing w:before="39" w:line="260" w:lineRule="exact"/>
        <w:rPr>
          <w:rFonts w:ascii="Trebuchet MS" w:eastAsia="Trebuchet MS" w:hAnsi="Trebuchet MS" w:cs="Trebuchet MS"/>
          <w:sz w:val="21"/>
          <w:szCs w:val="21"/>
        </w:rPr>
        <w:sectPr w:rsidR="00E2517D" w:rsidSect="001F4AEC">
          <w:type w:val="continuous"/>
          <w:pgSz w:w="11900" w:h="16060"/>
          <w:pgMar w:top="80" w:right="40" w:bottom="280" w:left="380" w:header="720" w:footer="720" w:gutter="0"/>
          <w:cols w:num="2" w:space="720" w:equalWidth="0">
            <w:col w:w="5007" w:space="553"/>
            <w:col w:w="5920"/>
          </w:cols>
        </w:sectPr>
      </w:pPr>
      <w:r>
        <w:rPr>
          <w:rFonts w:ascii="Trebuchet MS" w:eastAsia="Trebuchet MS" w:hAnsi="Trebuchet MS" w:cs="Trebuchet MS"/>
          <w:position w:val="-1"/>
          <w:sz w:val="21"/>
          <w:szCs w:val="21"/>
        </w:rPr>
        <w:t xml:space="preserve"> </w:t>
      </w:r>
      <w:r w:rsidR="00C52D8C">
        <w:rPr>
          <w:rFonts w:ascii="Trebuchet MS" w:eastAsia="Trebuchet MS" w:hAnsi="Trebuchet MS" w:cs="Trebuchet MS"/>
          <w:position w:val="-1"/>
          <w:sz w:val="21"/>
          <w:szCs w:val="21"/>
        </w:rPr>
        <w:t>64</w:t>
      </w:r>
      <w:r w:rsidR="008E20EB">
        <w:rPr>
          <w:rFonts w:ascii="Trebuchet MS" w:eastAsia="Trebuchet MS" w:hAnsi="Trebuchet MS" w:cs="Trebuchet MS"/>
          <w:position w:val="-1"/>
          <w:sz w:val="21"/>
          <w:szCs w:val="21"/>
        </w:rPr>
        <w:t>.00</w:t>
      </w:r>
      <w:r w:rsidR="00C52D8C">
        <w:rPr>
          <w:rFonts w:ascii="Trebuchet MS" w:eastAsia="Trebuchet MS" w:hAnsi="Trebuchet MS" w:cs="Trebuchet MS"/>
          <w:position w:val="-1"/>
          <w:sz w:val="21"/>
          <w:szCs w:val="21"/>
        </w:rPr>
        <w:t>%</w:t>
      </w:r>
      <w:r w:rsidR="00DC1859">
        <w:rPr>
          <w:rFonts w:ascii="Trebuchet MS" w:eastAsia="Trebuchet MS" w:hAnsi="Trebuchet MS" w:cs="Trebuchet MS"/>
          <w:position w:val="-1"/>
          <w:sz w:val="21"/>
          <w:szCs w:val="21"/>
        </w:rPr>
        <w:t xml:space="preserve">           </w:t>
      </w:r>
      <w:r w:rsidR="00A730A3">
        <w:rPr>
          <w:rFonts w:ascii="Trebuchet MS" w:eastAsia="Trebuchet MS" w:hAnsi="Trebuchet MS" w:cs="Trebuchet MS"/>
          <w:position w:val="-1"/>
          <w:sz w:val="21"/>
          <w:szCs w:val="21"/>
        </w:rPr>
        <w:tab/>
      </w:r>
      <w:r w:rsidR="00C25234">
        <w:rPr>
          <w:rFonts w:ascii="Trebuchet MS" w:eastAsia="Trebuchet MS" w:hAnsi="Trebuchet MS" w:cs="Trebuchet MS"/>
          <w:position w:val="-1"/>
          <w:sz w:val="21"/>
          <w:szCs w:val="21"/>
        </w:rPr>
        <w:t xml:space="preserve">  </w:t>
      </w:r>
      <w:r w:rsidR="008F00B4">
        <w:rPr>
          <w:rFonts w:ascii="Trebuchet MS" w:eastAsia="Trebuchet MS" w:hAnsi="Trebuchet MS" w:cs="Trebuchet MS"/>
          <w:position w:val="-1"/>
          <w:sz w:val="21"/>
          <w:szCs w:val="21"/>
        </w:rPr>
        <w:t xml:space="preserve"> </w:t>
      </w:r>
      <w:r w:rsidR="00A730A3">
        <w:rPr>
          <w:rFonts w:ascii="Trebuchet MS" w:eastAsia="Trebuchet MS" w:hAnsi="Trebuchet MS" w:cs="Trebuchet MS"/>
          <w:position w:val="1"/>
          <w:sz w:val="21"/>
          <w:szCs w:val="21"/>
        </w:rPr>
        <w:t>Ranchi University</w:t>
      </w:r>
    </w:p>
    <w:p w:rsidR="00E2517D" w:rsidRDefault="00A730A3">
      <w:pPr>
        <w:spacing w:before="39"/>
        <w:ind w:left="460"/>
        <w:rPr>
          <w:rFonts w:ascii="Trebuchet MS" w:eastAsia="Trebuchet MS" w:hAnsi="Trebuchet MS" w:cs="Trebuchet MS"/>
          <w:sz w:val="21"/>
          <w:szCs w:val="21"/>
        </w:rPr>
      </w:pPr>
      <w:r>
        <w:rPr>
          <w:rFonts w:ascii="Trebuchet MS" w:eastAsia="Trebuchet MS" w:hAnsi="Trebuchet MS" w:cs="Trebuchet MS"/>
          <w:sz w:val="21"/>
          <w:szCs w:val="21"/>
        </w:rPr>
        <w:lastRenderedPageBreak/>
        <w:t>2003</w:t>
      </w:r>
      <w:r w:rsidR="00DC1859">
        <w:rPr>
          <w:rFonts w:ascii="Trebuchet MS" w:eastAsia="Trebuchet MS" w:hAnsi="Trebuchet MS" w:cs="Trebuchet MS"/>
          <w:sz w:val="21"/>
          <w:szCs w:val="21"/>
        </w:rPr>
        <w:t xml:space="preserve">           10                                                         </w:t>
      </w:r>
      <w:r w:rsidR="00C52D8C">
        <w:rPr>
          <w:rFonts w:ascii="Trebuchet MS" w:eastAsia="Trebuchet MS" w:hAnsi="Trebuchet MS" w:cs="Trebuchet MS"/>
          <w:sz w:val="21"/>
          <w:szCs w:val="21"/>
        </w:rPr>
        <w:t xml:space="preserve"> </w:t>
      </w:r>
      <w:r>
        <w:rPr>
          <w:rFonts w:ascii="Trebuchet MS" w:eastAsia="Trebuchet MS" w:hAnsi="Trebuchet MS" w:cs="Trebuchet MS"/>
          <w:sz w:val="21"/>
          <w:szCs w:val="21"/>
        </w:rPr>
        <w:t xml:space="preserve"> </w:t>
      </w:r>
      <w:r w:rsidR="00FB4693">
        <w:rPr>
          <w:rFonts w:ascii="Trebuchet MS" w:eastAsia="Trebuchet MS" w:hAnsi="Trebuchet MS" w:cs="Trebuchet MS"/>
          <w:sz w:val="21"/>
          <w:szCs w:val="21"/>
        </w:rPr>
        <w:t xml:space="preserve"> </w:t>
      </w:r>
      <w:r w:rsidR="00C52D8C">
        <w:rPr>
          <w:rFonts w:ascii="Trebuchet MS" w:eastAsia="Trebuchet MS" w:hAnsi="Trebuchet MS" w:cs="Trebuchet MS"/>
          <w:sz w:val="21"/>
          <w:szCs w:val="21"/>
        </w:rPr>
        <w:t>52</w:t>
      </w:r>
      <w:r w:rsidR="00FA6CA4">
        <w:rPr>
          <w:rFonts w:ascii="Trebuchet MS" w:eastAsia="Trebuchet MS" w:hAnsi="Trebuchet MS" w:cs="Trebuchet MS"/>
          <w:sz w:val="21"/>
          <w:szCs w:val="21"/>
        </w:rPr>
        <w:t>.20</w:t>
      </w:r>
      <w:r w:rsidR="00DC1859">
        <w:rPr>
          <w:rFonts w:ascii="Trebuchet MS" w:eastAsia="Trebuchet MS" w:hAnsi="Trebuchet MS" w:cs="Trebuchet MS"/>
          <w:sz w:val="21"/>
          <w:szCs w:val="21"/>
        </w:rPr>
        <w:t xml:space="preserve">%           </w:t>
      </w:r>
      <w:r w:rsidR="00083370">
        <w:rPr>
          <w:rFonts w:ascii="Trebuchet MS" w:eastAsia="Trebuchet MS" w:hAnsi="Trebuchet MS" w:cs="Trebuchet MS"/>
          <w:sz w:val="21"/>
          <w:szCs w:val="21"/>
        </w:rPr>
        <w:t xml:space="preserve">  </w:t>
      </w:r>
      <w:r w:rsidR="00C25234">
        <w:rPr>
          <w:rFonts w:ascii="Trebuchet MS" w:eastAsia="Trebuchet MS" w:hAnsi="Trebuchet MS" w:cs="Trebuchet MS"/>
          <w:sz w:val="21"/>
          <w:szCs w:val="21"/>
        </w:rPr>
        <w:t xml:space="preserve"> </w:t>
      </w:r>
      <w:r w:rsidR="00F36CCA">
        <w:rPr>
          <w:rFonts w:ascii="Trebuchet MS" w:eastAsia="Trebuchet MS" w:hAnsi="Trebuchet MS" w:cs="Trebuchet MS"/>
          <w:sz w:val="21"/>
          <w:szCs w:val="21"/>
        </w:rPr>
        <w:t>Jharkhand</w:t>
      </w:r>
      <w:r w:rsidR="00DC1859">
        <w:rPr>
          <w:rFonts w:ascii="Trebuchet MS" w:eastAsia="Trebuchet MS" w:hAnsi="Trebuchet MS" w:cs="Trebuchet MS"/>
          <w:sz w:val="21"/>
          <w:szCs w:val="21"/>
        </w:rPr>
        <w:t xml:space="preserve"> Secondary E</w:t>
      </w:r>
      <w:r w:rsidR="00F36CCA">
        <w:rPr>
          <w:rFonts w:ascii="Trebuchet MS" w:eastAsia="Trebuchet MS" w:hAnsi="Trebuchet MS" w:cs="Trebuchet MS"/>
          <w:sz w:val="21"/>
          <w:szCs w:val="21"/>
        </w:rPr>
        <w:t>xamination Board</w:t>
      </w:r>
    </w:p>
    <w:sectPr w:rsidR="00E2517D" w:rsidSect="00E2517D">
      <w:type w:val="continuous"/>
      <w:pgSz w:w="11900" w:h="16060"/>
      <w:pgMar w:top="80" w:right="40" w:bottom="280" w:left="3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C00" w:rsidRDefault="00805C00" w:rsidP="00C4320F">
      <w:r>
        <w:separator/>
      </w:r>
    </w:p>
  </w:endnote>
  <w:endnote w:type="continuationSeparator" w:id="1">
    <w:p w:rsidR="00805C00" w:rsidRDefault="00805C00" w:rsidP="00C432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DroidSerif-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C00" w:rsidRDefault="00805C00" w:rsidP="00C4320F">
      <w:r>
        <w:separator/>
      </w:r>
    </w:p>
  </w:footnote>
  <w:footnote w:type="continuationSeparator" w:id="1">
    <w:p w:rsidR="00805C00" w:rsidRDefault="00805C00" w:rsidP="00C432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3D69"/>
    <w:multiLevelType w:val="hybridMultilevel"/>
    <w:tmpl w:val="26F2682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B263038"/>
    <w:multiLevelType w:val="hybridMultilevel"/>
    <w:tmpl w:val="FD6E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92B86"/>
    <w:multiLevelType w:val="hybridMultilevel"/>
    <w:tmpl w:val="0294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54134B"/>
    <w:multiLevelType w:val="hybridMultilevel"/>
    <w:tmpl w:val="D4DCA2B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4">
    <w:nsid w:val="56542F73"/>
    <w:multiLevelType w:val="hybridMultilevel"/>
    <w:tmpl w:val="3AE01BB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5">
    <w:nsid w:val="679F1A5E"/>
    <w:multiLevelType w:val="hybridMultilevel"/>
    <w:tmpl w:val="728CF6B6"/>
    <w:lvl w:ilvl="0" w:tplc="04090001">
      <w:start w:val="1"/>
      <w:numFmt w:val="bullet"/>
      <w:lvlText w:val=""/>
      <w:lvlJc w:val="left"/>
      <w:pPr>
        <w:ind w:left="1652" w:hanging="360"/>
      </w:pPr>
      <w:rPr>
        <w:rFonts w:ascii="Symbol" w:hAnsi="Symbol" w:hint="default"/>
      </w:rPr>
    </w:lvl>
    <w:lvl w:ilvl="1" w:tplc="04090003" w:tentative="1">
      <w:start w:val="1"/>
      <w:numFmt w:val="bullet"/>
      <w:lvlText w:val="o"/>
      <w:lvlJc w:val="left"/>
      <w:pPr>
        <w:ind w:left="2372" w:hanging="360"/>
      </w:pPr>
      <w:rPr>
        <w:rFonts w:ascii="Courier New" w:hAnsi="Courier New" w:cs="Courier New" w:hint="default"/>
      </w:rPr>
    </w:lvl>
    <w:lvl w:ilvl="2" w:tplc="04090005" w:tentative="1">
      <w:start w:val="1"/>
      <w:numFmt w:val="bullet"/>
      <w:lvlText w:val=""/>
      <w:lvlJc w:val="left"/>
      <w:pPr>
        <w:ind w:left="3092" w:hanging="360"/>
      </w:pPr>
      <w:rPr>
        <w:rFonts w:ascii="Wingdings" w:hAnsi="Wingdings" w:hint="default"/>
      </w:rPr>
    </w:lvl>
    <w:lvl w:ilvl="3" w:tplc="04090001" w:tentative="1">
      <w:start w:val="1"/>
      <w:numFmt w:val="bullet"/>
      <w:lvlText w:val=""/>
      <w:lvlJc w:val="left"/>
      <w:pPr>
        <w:ind w:left="3812" w:hanging="360"/>
      </w:pPr>
      <w:rPr>
        <w:rFonts w:ascii="Symbol" w:hAnsi="Symbol" w:hint="default"/>
      </w:rPr>
    </w:lvl>
    <w:lvl w:ilvl="4" w:tplc="04090003" w:tentative="1">
      <w:start w:val="1"/>
      <w:numFmt w:val="bullet"/>
      <w:lvlText w:val="o"/>
      <w:lvlJc w:val="left"/>
      <w:pPr>
        <w:ind w:left="4532" w:hanging="360"/>
      </w:pPr>
      <w:rPr>
        <w:rFonts w:ascii="Courier New" w:hAnsi="Courier New" w:cs="Courier New" w:hint="default"/>
      </w:rPr>
    </w:lvl>
    <w:lvl w:ilvl="5" w:tplc="04090005" w:tentative="1">
      <w:start w:val="1"/>
      <w:numFmt w:val="bullet"/>
      <w:lvlText w:val=""/>
      <w:lvlJc w:val="left"/>
      <w:pPr>
        <w:ind w:left="5252" w:hanging="360"/>
      </w:pPr>
      <w:rPr>
        <w:rFonts w:ascii="Wingdings" w:hAnsi="Wingdings" w:hint="default"/>
      </w:rPr>
    </w:lvl>
    <w:lvl w:ilvl="6" w:tplc="04090001" w:tentative="1">
      <w:start w:val="1"/>
      <w:numFmt w:val="bullet"/>
      <w:lvlText w:val=""/>
      <w:lvlJc w:val="left"/>
      <w:pPr>
        <w:ind w:left="5972" w:hanging="360"/>
      </w:pPr>
      <w:rPr>
        <w:rFonts w:ascii="Symbol" w:hAnsi="Symbol" w:hint="default"/>
      </w:rPr>
    </w:lvl>
    <w:lvl w:ilvl="7" w:tplc="04090003" w:tentative="1">
      <w:start w:val="1"/>
      <w:numFmt w:val="bullet"/>
      <w:lvlText w:val="o"/>
      <w:lvlJc w:val="left"/>
      <w:pPr>
        <w:ind w:left="6692" w:hanging="360"/>
      </w:pPr>
      <w:rPr>
        <w:rFonts w:ascii="Courier New" w:hAnsi="Courier New" w:cs="Courier New" w:hint="default"/>
      </w:rPr>
    </w:lvl>
    <w:lvl w:ilvl="8" w:tplc="04090005" w:tentative="1">
      <w:start w:val="1"/>
      <w:numFmt w:val="bullet"/>
      <w:lvlText w:val=""/>
      <w:lvlJc w:val="left"/>
      <w:pPr>
        <w:ind w:left="7412" w:hanging="360"/>
      </w:pPr>
      <w:rPr>
        <w:rFonts w:ascii="Wingdings" w:hAnsi="Wingdings" w:hint="default"/>
      </w:rPr>
    </w:lvl>
  </w:abstractNum>
  <w:abstractNum w:abstractNumId="6">
    <w:nsid w:val="6F7A5E10"/>
    <w:multiLevelType w:val="hybridMultilevel"/>
    <w:tmpl w:val="9B62A9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704A25FF"/>
    <w:multiLevelType w:val="hybridMultilevel"/>
    <w:tmpl w:val="CD46B308"/>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nsid w:val="74386789"/>
    <w:multiLevelType w:val="multilevel"/>
    <w:tmpl w:val="9C061B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76B25BEE"/>
    <w:multiLevelType w:val="hybridMultilevel"/>
    <w:tmpl w:val="F230BB4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8"/>
  </w:num>
  <w:num w:numId="2">
    <w:abstractNumId w:val="2"/>
  </w:num>
  <w:num w:numId="3">
    <w:abstractNumId w:val="9"/>
  </w:num>
  <w:num w:numId="4">
    <w:abstractNumId w:val="5"/>
  </w:num>
  <w:num w:numId="5">
    <w:abstractNumId w:val="7"/>
  </w:num>
  <w:num w:numId="6">
    <w:abstractNumId w:val="1"/>
  </w:num>
  <w:num w:numId="7">
    <w:abstractNumId w:val="3"/>
  </w:num>
  <w:num w:numId="8">
    <w:abstractNumId w:val="0"/>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517D"/>
    <w:rsid w:val="00014EF1"/>
    <w:rsid w:val="00022647"/>
    <w:rsid w:val="0002461B"/>
    <w:rsid w:val="000246D0"/>
    <w:rsid w:val="00024FA1"/>
    <w:rsid w:val="000531CB"/>
    <w:rsid w:val="00056D77"/>
    <w:rsid w:val="000634E8"/>
    <w:rsid w:val="0007641D"/>
    <w:rsid w:val="00081481"/>
    <w:rsid w:val="00083370"/>
    <w:rsid w:val="000861FE"/>
    <w:rsid w:val="000C0224"/>
    <w:rsid w:val="000D45F1"/>
    <w:rsid w:val="000D480F"/>
    <w:rsid w:val="000D5905"/>
    <w:rsid w:val="001016BA"/>
    <w:rsid w:val="00152702"/>
    <w:rsid w:val="0017194B"/>
    <w:rsid w:val="001848C9"/>
    <w:rsid w:val="001A3E15"/>
    <w:rsid w:val="001B5194"/>
    <w:rsid w:val="001C1FF0"/>
    <w:rsid w:val="001C4D27"/>
    <w:rsid w:val="001C5DF6"/>
    <w:rsid w:val="001D0968"/>
    <w:rsid w:val="001D175B"/>
    <w:rsid w:val="001D6E9B"/>
    <w:rsid w:val="001E24D6"/>
    <w:rsid w:val="001F4AEC"/>
    <w:rsid w:val="0020098B"/>
    <w:rsid w:val="0020349E"/>
    <w:rsid w:val="0022464A"/>
    <w:rsid w:val="00232861"/>
    <w:rsid w:val="0024317D"/>
    <w:rsid w:val="00244B72"/>
    <w:rsid w:val="00245C95"/>
    <w:rsid w:val="00262604"/>
    <w:rsid w:val="002C677E"/>
    <w:rsid w:val="002F0613"/>
    <w:rsid w:val="0030682C"/>
    <w:rsid w:val="00316485"/>
    <w:rsid w:val="00316B6C"/>
    <w:rsid w:val="00335333"/>
    <w:rsid w:val="003415CC"/>
    <w:rsid w:val="00343496"/>
    <w:rsid w:val="00356D2E"/>
    <w:rsid w:val="00361377"/>
    <w:rsid w:val="003914A1"/>
    <w:rsid w:val="003E66FE"/>
    <w:rsid w:val="003F4337"/>
    <w:rsid w:val="003F484E"/>
    <w:rsid w:val="003F52E0"/>
    <w:rsid w:val="00401425"/>
    <w:rsid w:val="0040289D"/>
    <w:rsid w:val="00402E53"/>
    <w:rsid w:val="00465606"/>
    <w:rsid w:val="0048721D"/>
    <w:rsid w:val="004B1B44"/>
    <w:rsid w:val="004B55FF"/>
    <w:rsid w:val="004D03AB"/>
    <w:rsid w:val="00523508"/>
    <w:rsid w:val="00536CD9"/>
    <w:rsid w:val="005416D4"/>
    <w:rsid w:val="00550318"/>
    <w:rsid w:val="005505CB"/>
    <w:rsid w:val="00552509"/>
    <w:rsid w:val="00556455"/>
    <w:rsid w:val="005606AD"/>
    <w:rsid w:val="00580E07"/>
    <w:rsid w:val="00586EFD"/>
    <w:rsid w:val="0059014F"/>
    <w:rsid w:val="005A6A24"/>
    <w:rsid w:val="005B42BD"/>
    <w:rsid w:val="005D21EB"/>
    <w:rsid w:val="005D7CD5"/>
    <w:rsid w:val="005E34CB"/>
    <w:rsid w:val="005E5862"/>
    <w:rsid w:val="006138C5"/>
    <w:rsid w:val="00676340"/>
    <w:rsid w:val="00685BB7"/>
    <w:rsid w:val="00686B13"/>
    <w:rsid w:val="00696C43"/>
    <w:rsid w:val="006A47D5"/>
    <w:rsid w:val="006B7559"/>
    <w:rsid w:val="006E10B8"/>
    <w:rsid w:val="006E2551"/>
    <w:rsid w:val="006E63EB"/>
    <w:rsid w:val="007104A5"/>
    <w:rsid w:val="0074001D"/>
    <w:rsid w:val="00740662"/>
    <w:rsid w:val="0074159E"/>
    <w:rsid w:val="0076143B"/>
    <w:rsid w:val="00761D2E"/>
    <w:rsid w:val="00762305"/>
    <w:rsid w:val="0076353A"/>
    <w:rsid w:val="0079013C"/>
    <w:rsid w:val="00790305"/>
    <w:rsid w:val="00796FA5"/>
    <w:rsid w:val="007B2A8F"/>
    <w:rsid w:val="007B6948"/>
    <w:rsid w:val="007C672E"/>
    <w:rsid w:val="00805C00"/>
    <w:rsid w:val="00820B24"/>
    <w:rsid w:val="0082534E"/>
    <w:rsid w:val="00843152"/>
    <w:rsid w:val="008559F6"/>
    <w:rsid w:val="00856A9C"/>
    <w:rsid w:val="008727AA"/>
    <w:rsid w:val="00874CDA"/>
    <w:rsid w:val="00892CC1"/>
    <w:rsid w:val="00893B14"/>
    <w:rsid w:val="008A6BB1"/>
    <w:rsid w:val="008B2867"/>
    <w:rsid w:val="008B3CFA"/>
    <w:rsid w:val="008C208C"/>
    <w:rsid w:val="008C75ED"/>
    <w:rsid w:val="008D1020"/>
    <w:rsid w:val="008D420D"/>
    <w:rsid w:val="008E20EB"/>
    <w:rsid w:val="008E3BB0"/>
    <w:rsid w:val="008F00B4"/>
    <w:rsid w:val="0090135A"/>
    <w:rsid w:val="009043DF"/>
    <w:rsid w:val="009138A9"/>
    <w:rsid w:val="0092583B"/>
    <w:rsid w:val="009360FF"/>
    <w:rsid w:val="00940398"/>
    <w:rsid w:val="009539FF"/>
    <w:rsid w:val="00955124"/>
    <w:rsid w:val="0096657A"/>
    <w:rsid w:val="009774EF"/>
    <w:rsid w:val="00983376"/>
    <w:rsid w:val="00985100"/>
    <w:rsid w:val="009975A9"/>
    <w:rsid w:val="009B00BD"/>
    <w:rsid w:val="009C3C56"/>
    <w:rsid w:val="009D7273"/>
    <w:rsid w:val="009E3CE5"/>
    <w:rsid w:val="009F60E8"/>
    <w:rsid w:val="00A05823"/>
    <w:rsid w:val="00A11A26"/>
    <w:rsid w:val="00A319AA"/>
    <w:rsid w:val="00A34125"/>
    <w:rsid w:val="00A571DE"/>
    <w:rsid w:val="00A60DF4"/>
    <w:rsid w:val="00A730A3"/>
    <w:rsid w:val="00A94D4C"/>
    <w:rsid w:val="00A975E0"/>
    <w:rsid w:val="00AA4BD1"/>
    <w:rsid w:val="00AA6541"/>
    <w:rsid w:val="00AB10B2"/>
    <w:rsid w:val="00AB3EDF"/>
    <w:rsid w:val="00AC0B07"/>
    <w:rsid w:val="00AC2BC1"/>
    <w:rsid w:val="00AC61F3"/>
    <w:rsid w:val="00AE1B9F"/>
    <w:rsid w:val="00B0512E"/>
    <w:rsid w:val="00B22FFA"/>
    <w:rsid w:val="00B25C8A"/>
    <w:rsid w:val="00B26B0B"/>
    <w:rsid w:val="00B30178"/>
    <w:rsid w:val="00B3309B"/>
    <w:rsid w:val="00B36C97"/>
    <w:rsid w:val="00B52C40"/>
    <w:rsid w:val="00B53BB7"/>
    <w:rsid w:val="00B80AE2"/>
    <w:rsid w:val="00B8125A"/>
    <w:rsid w:val="00BA2D7D"/>
    <w:rsid w:val="00BB0301"/>
    <w:rsid w:val="00BC48A8"/>
    <w:rsid w:val="00BD42BE"/>
    <w:rsid w:val="00BD62A6"/>
    <w:rsid w:val="00C044AC"/>
    <w:rsid w:val="00C065A1"/>
    <w:rsid w:val="00C2229F"/>
    <w:rsid w:val="00C25234"/>
    <w:rsid w:val="00C32AF7"/>
    <w:rsid w:val="00C41318"/>
    <w:rsid w:val="00C4320F"/>
    <w:rsid w:val="00C52D8C"/>
    <w:rsid w:val="00C62A7A"/>
    <w:rsid w:val="00C62F79"/>
    <w:rsid w:val="00C70D9E"/>
    <w:rsid w:val="00CA3E90"/>
    <w:rsid w:val="00CC3F0E"/>
    <w:rsid w:val="00CC4EE7"/>
    <w:rsid w:val="00CE68BA"/>
    <w:rsid w:val="00CF3C9F"/>
    <w:rsid w:val="00CF40FF"/>
    <w:rsid w:val="00D04014"/>
    <w:rsid w:val="00D118D3"/>
    <w:rsid w:val="00D32968"/>
    <w:rsid w:val="00D40860"/>
    <w:rsid w:val="00D7314B"/>
    <w:rsid w:val="00D80308"/>
    <w:rsid w:val="00D877E9"/>
    <w:rsid w:val="00D87875"/>
    <w:rsid w:val="00DC1859"/>
    <w:rsid w:val="00DD23DD"/>
    <w:rsid w:val="00DD5792"/>
    <w:rsid w:val="00DF5DA4"/>
    <w:rsid w:val="00E10A67"/>
    <w:rsid w:val="00E1731F"/>
    <w:rsid w:val="00E219A4"/>
    <w:rsid w:val="00E23CC5"/>
    <w:rsid w:val="00E2517D"/>
    <w:rsid w:val="00E274A5"/>
    <w:rsid w:val="00E277F2"/>
    <w:rsid w:val="00E311EE"/>
    <w:rsid w:val="00E40D10"/>
    <w:rsid w:val="00E5267E"/>
    <w:rsid w:val="00E60659"/>
    <w:rsid w:val="00E632F6"/>
    <w:rsid w:val="00E77639"/>
    <w:rsid w:val="00E852EA"/>
    <w:rsid w:val="00E97192"/>
    <w:rsid w:val="00EA3099"/>
    <w:rsid w:val="00EB3C69"/>
    <w:rsid w:val="00EB6CAD"/>
    <w:rsid w:val="00EB7F6D"/>
    <w:rsid w:val="00ED51BD"/>
    <w:rsid w:val="00EF6EF1"/>
    <w:rsid w:val="00F02135"/>
    <w:rsid w:val="00F11FB2"/>
    <w:rsid w:val="00F17A25"/>
    <w:rsid w:val="00F273EA"/>
    <w:rsid w:val="00F36CCA"/>
    <w:rsid w:val="00F42EC7"/>
    <w:rsid w:val="00F51595"/>
    <w:rsid w:val="00F53DB8"/>
    <w:rsid w:val="00F65488"/>
    <w:rsid w:val="00F670DC"/>
    <w:rsid w:val="00F73DFF"/>
    <w:rsid w:val="00F7770E"/>
    <w:rsid w:val="00F80292"/>
    <w:rsid w:val="00F97A23"/>
    <w:rsid w:val="00FA2556"/>
    <w:rsid w:val="00FA6CA4"/>
    <w:rsid w:val="00FB4693"/>
    <w:rsid w:val="00FE529F"/>
    <w:rsid w:val="00FF3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D32968"/>
    <w:rPr>
      <w:color w:val="0000FF" w:themeColor="hyperlink"/>
      <w:u w:val="single"/>
    </w:rPr>
  </w:style>
  <w:style w:type="paragraph" w:styleId="ListParagraph">
    <w:name w:val="List Paragraph"/>
    <w:basedOn w:val="Normal"/>
    <w:uiPriority w:val="34"/>
    <w:qFormat/>
    <w:rsid w:val="00F73DFF"/>
    <w:pPr>
      <w:ind w:left="720"/>
      <w:contextualSpacing/>
    </w:pPr>
  </w:style>
  <w:style w:type="paragraph" w:styleId="NoSpacing">
    <w:name w:val="No Spacing"/>
    <w:uiPriority w:val="1"/>
    <w:qFormat/>
    <w:rsid w:val="00F73DFF"/>
    <w:rPr>
      <w:rFonts w:asciiTheme="minorHAnsi" w:eastAsiaTheme="minorHAnsi" w:hAnsiTheme="minorHAnsi" w:cstheme="minorBidi"/>
      <w:color w:val="00000A"/>
      <w:sz w:val="22"/>
      <w:szCs w:val="22"/>
    </w:rPr>
  </w:style>
  <w:style w:type="paragraph" w:styleId="BalloonText">
    <w:name w:val="Balloon Text"/>
    <w:basedOn w:val="Normal"/>
    <w:link w:val="BalloonTextChar"/>
    <w:uiPriority w:val="99"/>
    <w:semiHidden/>
    <w:unhideWhenUsed/>
    <w:rsid w:val="00CA3E90"/>
    <w:rPr>
      <w:rFonts w:ascii="Tahoma" w:hAnsi="Tahoma" w:cs="Tahoma"/>
      <w:sz w:val="16"/>
      <w:szCs w:val="16"/>
    </w:rPr>
  </w:style>
  <w:style w:type="character" w:customStyle="1" w:styleId="BalloonTextChar">
    <w:name w:val="Balloon Text Char"/>
    <w:basedOn w:val="DefaultParagraphFont"/>
    <w:link w:val="BalloonText"/>
    <w:uiPriority w:val="99"/>
    <w:semiHidden/>
    <w:rsid w:val="00CA3E90"/>
    <w:rPr>
      <w:rFonts w:ascii="Tahoma" w:hAnsi="Tahoma" w:cs="Tahoma"/>
      <w:sz w:val="16"/>
      <w:szCs w:val="16"/>
    </w:rPr>
  </w:style>
  <w:style w:type="character" w:styleId="Emphasis">
    <w:name w:val="Emphasis"/>
    <w:basedOn w:val="DefaultParagraphFont"/>
    <w:uiPriority w:val="20"/>
    <w:qFormat/>
    <w:rsid w:val="00892CC1"/>
    <w:rPr>
      <w:i/>
      <w:iCs/>
    </w:rPr>
  </w:style>
  <w:style w:type="paragraph" w:styleId="Header">
    <w:name w:val="header"/>
    <w:basedOn w:val="Normal"/>
    <w:link w:val="HeaderChar"/>
    <w:uiPriority w:val="99"/>
    <w:semiHidden/>
    <w:unhideWhenUsed/>
    <w:rsid w:val="00C4320F"/>
    <w:pPr>
      <w:tabs>
        <w:tab w:val="center" w:pos="4680"/>
        <w:tab w:val="right" w:pos="9360"/>
      </w:tabs>
    </w:pPr>
  </w:style>
  <w:style w:type="character" w:customStyle="1" w:styleId="HeaderChar">
    <w:name w:val="Header Char"/>
    <w:basedOn w:val="DefaultParagraphFont"/>
    <w:link w:val="Header"/>
    <w:uiPriority w:val="99"/>
    <w:semiHidden/>
    <w:rsid w:val="00C4320F"/>
  </w:style>
  <w:style w:type="paragraph" w:styleId="Footer">
    <w:name w:val="footer"/>
    <w:basedOn w:val="Normal"/>
    <w:link w:val="FooterChar"/>
    <w:uiPriority w:val="99"/>
    <w:semiHidden/>
    <w:unhideWhenUsed/>
    <w:rsid w:val="00C4320F"/>
    <w:pPr>
      <w:tabs>
        <w:tab w:val="center" w:pos="4680"/>
        <w:tab w:val="right" w:pos="9360"/>
      </w:tabs>
    </w:pPr>
  </w:style>
  <w:style w:type="character" w:customStyle="1" w:styleId="FooterChar">
    <w:name w:val="Footer Char"/>
    <w:basedOn w:val="DefaultParagraphFont"/>
    <w:link w:val="Footer"/>
    <w:uiPriority w:val="99"/>
    <w:semiHidden/>
    <w:rsid w:val="00C4320F"/>
  </w:style>
</w:styles>
</file>

<file path=word/webSettings.xml><?xml version="1.0" encoding="utf-8"?>
<w:webSettings xmlns:r="http://schemas.openxmlformats.org/officeDocument/2006/relationships" xmlns:w="http://schemas.openxmlformats.org/wordprocessingml/2006/main">
  <w:divs>
    <w:div w:id="1553929818">
      <w:bodyDiv w:val="1"/>
      <w:marLeft w:val="0"/>
      <w:marRight w:val="0"/>
      <w:marTop w:val="0"/>
      <w:marBottom w:val="0"/>
      <w:divBdr>
        <w:top w:val="none" w:sz="0" w:space="0" w:color="auto"/>
        <w:left w:val="none" w:sz="0" w:space="0" w:color="auto"/>
        <w:bottom w:val="none" w:sz="0" w:space="0" w:color="auto"/>
        <w:right w:val="none" w:sz="0" w:space="0" w:color="auto"/>
      </w:divBdr>
    </w:div>
    <w:div w:id="1568951280">
      <w:bodyDiv w:val="1"/>
      <w:marLeft w:val="0"/>
      <w:marRight w:val="0"/>
      <w:marTop w:val="0"/>
      <w:marBottom w:val="0"/>
      <w:divBdr>
        <w:top w:val="none" w:sz="0" w:space="0" w:color="auto"/>
        <w:left w:val="none" w:sz="0" w:space="0" w:color="auto"/>
        <w:bottom w:val="none" w:sz="0" w:space="0" w:color="auto"/>
        <w:right w:val="none" w:sz="0" w:space="0" w:color="auto"/>
      </w:divBdr>
    </w:div>
    <w:div w:id="1770809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bbarsuruchi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abbarsuruchi9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babbarsuruchi90@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621DB-4E2D-42DB-9433-B50CA8D5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14413</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Windows User</cp:lastModifiedBy>
  <cp:revision>245</cp:revision>
  <dcterms:created xsi:type="dcterms:W3CDTF">2020-03-17T12:04:00Z</dcterms:created>
  <dcterms:modified xsi:type="dcterms:W3CDTF">2020-04-19T18:31:00Z</dcterms:modified>
</cp:coreProperties>
</file>